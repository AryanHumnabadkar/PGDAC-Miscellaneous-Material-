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10" w:rsidRPr="00C005AD" w:rsidRDefault="00073310" w:rsidP="00073310">
      <w:pPr>
        <w:pStyle w:val="Normal1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 w:rsidRPr="00C005AD">
        <w:rPr>
          <w:rFonts w:ascii="Arial" w:eastAsia="Arial" w:hAnsi="Arial" w:cs="Arial"/>
          <w:sz w:val="26"/>
          <w:szCs w:val="26"/>
        </w:rPr>
        <w:t>Teaching Guidelines for</w:t>
      </w:r>
    </w:p>
    <w:p w:rsidR="00073310" w:rsidRPr="00C005AD" w:rsidRDefault="00073310" w:rsidP="00073310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Web</w:t>
      </w:r>
      <w:r w:rsidR="009F738A">
        <w:rPr>
          <w:rFonts w:ascii="Arial" w:eastAsia="Arial" w:hAnsi="Arial" w:cs="Arial"/>
          <w:b/>
          <w:sz w:val="26"/>
          <w:szCs w:val="26"/>
        </w:rPr>
        <w:t>-based Java Programming</w:t>
      </w:r>
    </w:p>
    <w:p w:rsidR="00073310" w:rsidRPr="00332D22" w:rsidRDefault="00073310" w:rsidP="00073310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332D22">
        <w:rPr>
          <w:rFonts w:ascii="Arial" w:eastAsia="Arial" w:hAnsi="Arial" w:cs="Arial"/>
          <w:sz w:val="26"/>
          <w:szCs w:val="26"/>
        </w:rPr>
        <w:t xml:space="preserve">PG-DAC </w:t>
      </w:r>
      <w:r w:rsidR="00AD124E">
        <w:rPr>
          <w:rFonts w:ascii="Arial" w:eastAsia="Arial" w:hAnsi="Arial" w:cs="Arial"/>
          <w:sz w:val="26"/>
          <w:szCs w:val="26"/>
        </w:rPr>
        <w:t>September</w:t>
      </w:r>
      <w:r w:rsidRPr="00332D22">
        <w:rPr>
          <w:rFonts w:ascii="Arial" w:eastAsia="Arial" w:hAnsi="Arial" w:cs="Arial"/>
          <w:sz w:val="26"/>
          <w:szCs w:val="26"/>
        </w:rPr>
        <w:t xml:space="preserve"> 202</w:t>
      </w:r>
      <w:r w:rsidR="00690C07">
        <w:rPr>
          <w:rFonts w:ascii="Arial" w:eastAsia="Arial" w:hAnsi="Arial" w:cs="Arial"/>
          <w:sz w:val="26"/>
          <w:szCs w:val="26"/>
        </w:rPr>
        <w:t>3</w:t>
      </w:r>
    </w:p>
    <w:p w:rsidR="00073310" w:rsidRPr="00D4086C" w:rsidRDefault="00E07D63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/>
          <w:i/>
        </w:rPr>
      </w:pPr>
      <w:r w:rsidRPr="00E07D63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073310" w:rsidRPr="00BF4329" w:rsidRDefault="00073310" w:rsidP="000E691F">
      <w:pPr>
        <w:pStyle w:val="Normal1"/>
        <w:spacing w:before="200"/>
        <w:rPr>
          <w:rFonts w:asciiTheme="minorHAnsi" w:hAnsiTheme="minorHAnsi"/>
        </w:rPr>
      </w:pPr>
      <w:r w:rsidRPr="00416FE5">
        <w:rPr>
          <w:rFonts w:asciiTheme="minorHAnsi" w:hAnsiTheme="minorHAnsi"/>
          <w:b/>
        </w:rPr>
        <w:t xml:space="preserve">Duration: </w:t>
      </w:r>
      <w:r w:rsidR="003D32BE" w:rsidRPr="00416FE5">
        <w:rPr>
          <w:rFonts w:asciiTheme="minorHAnsi" w:hAnsiTheme="minorHAnsi"/>
          <w:b/>
        </w:rPr>
        <w:t>10</w:t>
      </w:r>
      <w:r w:rsidR="00A52C4F" w:rsidRPr="00416FE5">
        <w:rPr>
          <w:rFonts w:asciiTheme="minorHAnsi" w:hAnsiTheme="minorHAnsi"/>
          <w:b/>
        </w:rPr>
        <w:t>4</w:t>
      </w:r>
      <w:r w:rsidR="003D32BE" w:rsidRPr="00416FE5">
        <w:rPr>
          <w:rFonts w:asciiTheme="minorHAnsi" w:hAnsiTheme="minorHAnsi"/>
          <w:b/>
        </w:rPr>
        <w:t xml:space="preserve"> hours </w:t>
      </w:r>
      <w:r w:rsidR="003D32BE" w:rsidRPr="00416FE5">
        <w:rPr>
          <w:rFonts w:asciiTheme="minorHAnsi" w:hAnsiTheme="minorHAnsi"/>
        </w:rPr>
        <w:t>(</w:t>
      </w:r>
      <w:r w:rsidR="00255804" w:rsidRPr="00416FE5">
        <w:rPr>
          <w:rFonts w:asciiTheme="minorHAnsi" w:hAnsiTheme="minorHAnsi"/>
        </w:rPr>
        <w:t>4</w:t>
      </w:r>
      <w:r w:rsidR="00A95F1C" w:rsidRPr="00416FE5">
        <w:rPr>
          <w:rFonts w:asciiTheme="minorHAnsi" w:hAnsiTheme="minorHAnsi"/>
        </w:rPr>
        <w:t>8</w:t>
      </w:r>
      <w:r w:rsidRPr="00416FE5">
        <w:rPr>
          <w:rFonts w:asciiTheme="minorHAnsi" w:hAnsiTheme="minorHAnsi"/>
        </w:rPr>
        <w:t xml:space="preserve"> </w:t>
      </w:r>
      <w:r w:rsidR="00D25110" w:rsidRPr="00416FE5">
        <w:rPr>
          <w:rFonts w:asciiTheme="minorHAnsi" w:hAnsiTheme="minorHAnsi"/>
        </w:rPr>
        <w:t>theory</w:t>
      </w:r>
      <w:r w:rsidRPr="00416FE5">
        <w:rPr>
          <w:rFonts w:asciiTheme="minorHAnsi" w:hAnsiTheme="minorHAnsi"/>
        </w:rPr>
        <w:t xml:space="preserve"> hours + </w:t>
      </w:r>
      <w:r w:rsidR="00255804" w:rsidRPr="00416FE5">
        <w:rPr>
          <w:rFonts w:asciiTheme="minorHAnsi" w:hAnsiTheme="minorHAnsi"/>
        </w:rPr>
        <w:t>4</w:t>
      </w:r>
      <w:r w:rsidR="00A52C4F" w:rsidRPr="00416FE5">
        <w:rPr>
          <w:rFonts w:asciiTheme="minorHAnsi" w:hAnsiTheme="minorHAnsi"/>
        </w:rPr>
        <w:t>6</w:t>
      </w:r>
      <w:r w:rsidRPr="00416FE5">
        <w:rPr>
          <w:rFonts w:asciiTheme="minorHAnsi" w:hAnsiTheme="minorHAnsi"/>
        </w:rPr>
        <w:t xml:space="preserve"> lab hours </w:t>
      </w:r>
      <w:r w:rsidR="003D32BE" w:rsidRPr="00416FE5">
        <w:t xml:space="preserve">+ </w:t>
      </w:r>
      <w:r w:rsidR="00A95F1C" w:rsidRPr="00416FE5">
        <w:t>10</w:t>
      </w:r>
      <w:r w:rsidR="00A52C4F" w:rsidRPr="00416FE5">
        <w:t xml:space="preserve"> </w:t>
      </w:r>
      <w:r w:rsidR="003D32BE" w:rsidRPr="00416FE5">
        <w:t>revision/practice hours)</w:t>
      </w:r>
      <w:r w:rsidR="003D32BE" w:rsidRPr="00BF4329">
        <w:rPr>
          <w:rFonts w:asciiTheme="minorHAnsi" w:hAnsiTheme="minorHAnsi"/>
          <w:b/>
        </w:rPr>
        <w:t xml:space="preserve"> </w:t>
      </w:r>
    </w:p>
    <w:p w:rsidR="00073310" w:rsidRPr="004316B9" w:rsidRDefault="00073310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73310" w:rsidRPr="00BF4329" w:rsidRDefault="00073310" w:rsidP="00073310">
      <w:pPr>
        <w:pStyle w:val="Default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b/>
          <w:sz w:val="22"/>
          <w:szCs w:val="22"/>
        </w:rPr>
        <w:t>Objective:</w:t>
      </w:r>
      <w:r w:rsidRPr="00BF4329">
        <w:rPr>
          <w:rFonts w:asciiTheme="minorHAnsi" w:hAnsiTheme="minorHAnsi"/>
          <w:sz w:val="22"/>
          <w:szCs w:val="22"/>
        </w:rPr>
        <w:t xml:space="preserve"> To </w:t>
      </w:r>
      <w:r w:rsidR="00B11FFD" w:rsidRPr="00BF4329">
        <w:rPr>
          <w:rFonts w:asciiTheme="minorHAnsi" w:hAnsiTheme="minorHAnsi"/>
          <w:sz w:val="22"/>
          <w:szCs w:val="22"/>
        </w:rPr>
        <w:t>l</w:t>
      </w:r>
      <w:r w:rsidRPr="00BF4329">
        <w:rPr>
          <w:rFonts w:asciiTheme="minorHAnsi" w:hAnsiTheme="minorHAnsi"/>
          <w:sz w:val="22"/>
          <w:szCs w:val="22"/>
        </w:rPr>
        <w:t xml:space="preserve">earn </w:t>
      </w:r>
      <w:r w:rsidR="00B11FFD" w:rsidRPr="00BF4329">
        <w:rPr>
          <w:rFonts w:asciiTheme="minorHAnsi" w:hAnsiTheme="minorHAnsi"/>
          <w:sz w:val="22"/>
          <w:szCs w:val="22"/>
        </w:rPr>
        <w:t>advanced concepts in j</w:t>
      </w:r>
      <w:r w:rsidRPr="00BF4329">
        <w:rPr>
          <w:rFonts w:asciiTheme="minorHAnsi" w:hAnsiTheme="minorHAnsi"/>
          <w:sz w:val="22"/>
          <w:szCs w:val="22"/>
        </w:rPr>
        <w:t xml:space="preserve">ava </w:t>
      </w:r>
      <w:r w:rsidR="00255804" w:rsidRPr="00BF4329">
        <w:rPr>
          <w:rFonts w:asciiTheme="minorHAnsi" w:hAnsiTheme="minorHAnsi"/>
          <w:sz w:val="22"/>
          <w:szCs w:val="22"/>
        </w:rPr>
        <w:t>programming and</w:t>
      </w:r>
      <w:r w:rsidR="00B11FFD" w:rsidRPr="00BF4329">
        <w:rPr>
          <w:rFonts w:asciiTheme="minorHAnsi" w:hAnsiTheme="minorHAnsi"/>
          <w:sz w:val="22"/>
          <w:szCs w:val="22"/>
        </w:rPr>
        <w:t xml:space="preserve"> perform web Programming using Java</w:t>
      </w:r>
      <w:r w:rsidRPr="00BF4329">
        <w:rPr>
          <w:rFonts w:asciiTheme="minorHAnsi" w:hAnsiTheme="minorHAnsi"/>
          <w:sz w:val="22"/>
          <w:szCs w:val="22"/>
        </w:rPr>
        <w:t>.</w:t>
      </w:r>
    </w:p>
    <w:p w:rsidR="00073310" w:rsidRPr="004316B9" w:rsidRDefault="0007331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73310" w:rsidRPr="00BF4329" w:rsidRDefault="00073310" w:rsidP="00073310">
      <w:pPr>
        <w:pStyle w:val="Default"/>
        <w:rPr>
          <w:rFonts w:asciiTheme="minorHAnsi" w:hAnsiTheme="minorHAnsi" w:cs="Tahoma"/>
          <w:color w:val="auto"/>
          <w:sz w:val="22"/>
          <w:szCs w:val="22"/>
        </w:rPr>
      </w:pPr>
      <w:r w:rsidRPr="00BF4329">
        <w:rPr>
          <w:rFonts w:asciiTheme="minorHAnsi" w:hAnsiTheme="minorHAnsi"/>
          <w:b/>
          <w:sz w:val="22"/>
          <w:szCs w:val="22"/>
        </w:rPr>
        <w:t xml:space="preserve">Prerequisites: </w:t>
      </w:r>
      <w:r w:rsidR="00B11FFD" w:rsidRPr="00BF4329">
        <w:rPr>
          <w:rFonts w:asciiTheme="minorHAnsi" w:hAnsiTheme="minorHAnsi"/>
          <w:sz w:val="22"/>
          <w:szCs w:val="22"/>
        </w:rPr>
        <w:t>K</w:t>
      </w:r>
      <w:r w:rsidRPr="00BF4329">
        <w:rPr>
          <w:rFonts w:asciiTheme="minorHAnsi" w:hAnsiTheme="minorHAnsi"/>
          <w:sz w:val="22"/>
          <w:szCs w:val="22"/>
        </w:rPr>
        <w:t xml:space="preserve">nowledge of </w:t>
      </w:r>
      <w:r w:rsidR="00B11FFD" w:rsidRPr="00BF4329">
        <w:rPr>
          <w:rFonts w:asciiTheme="minorHAnsi" w:hAnsiTheme="minorHAnsi"/>
          <w:sz w:val="22"/>
          <w:szCs w:val="22"/>
        </w:rPr>
        <w:t xml:space="preserve">core Java </w:t>
      </w:r>
      <w:r w:rsidRPr="00BF4329">
        <w:rPr>
          <w:rFonts w:asciiTheme="minorHAnsi" w:hAnsiTheme="minorHAnsi"/>
          <w:sz w:val="22"/>
          <w:szCs w:val="22"/>
        </w:rPr>
        <w:t xml:space="preserve"> programming</w:t>
      </w:r>
    </w:p>
    <w:p w:rsidR="00073310" w:rsidRPr="004316B9" w:rsidRDefault="0007331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73310" w:rsidRPr="00BF4329" w:rsidRDefault="00073310" w:rsidP="00073310">
      <w:pPr>
        <w:pStyle w:val="Normal1"/>
        <w:tabs>
          <w:tab w:val="left" w:pos="2259"/>
        </w:tabs>
        <w:rPr>
          <w:rFonts w:asciiTheme="minorHAnsi" w:hAnsiTheme="minorHAnsi"/>
          <w:b/>
        </w:rPr>
      </w:pPr>
      <w:r w:rsidRPr="00BF4329">
        <w:rPr>
          <w:rFonts w:asciiTheme="minorHAnsi" w:hAnsiTheme="minorHAnsi"/>
          <w:b/>
        </w:rPr>
        <w:t xml:space="preserve">Evaluation: </w:t>
      </w:r>
      <w:r w:rsidR="00B11FFD" w:rsidRPr="00BF4329">
        <w:rPr>
          <w:rFonts w:asciiTheme="minorHAnsi" w:hAnsiTheme="minorHAnsi"/>
        </w:rPr>
        <w:t>10</w:t>
      </w:r>
      <w:r w:rsidRPr="00BF4329">
        <w:rPr>
          <w:rFonts w:asciiTheme="minorHAnsi" w:hAnsiTheme="minorHAnsi"/>
        </w:rPr>
        <w:t>0 marks</w:t>
      </w:r>
    </w:p>
    <w:p w:rsidR="00073310" w:rsidRPr="00BF4329" w:rsidRDefault="00073310" w:rsidP="00073310">
      <w:pPr>
        <w:pStyle w:val="Normal1"/>
        <w:tabs>
          <w:tab w:val="left" w:pos="2259"/>
        </w:tabs>
        <w:rPr>
          <w:rFonts w:asciiTheme="minorHAnsi" w:hAnsiTheme="minorHAnsi"/>
          <w:color w:val="000000"/>
        </w:rPr>
      </w:pPr>
      <w:r w:rsidRPr="00BF4329">
        <w:rPr>
          <w:rFonts w:asciiTheme="minorHAnsi" w:hAnsiTheme="minorHAnsi"/>
          <w:b/>
        </w:rPr>
        <w:t xml:space="preserve">Weightage:  </w:t>
      </w:r>
      <w:r w:rsidR="00A2543B">
        <w:rPr>
          <w:rFonts w:asciiTheme="minorHAnsi" w:hAnsiTheme="minorHAnsi"/>
        </w:rPr>
        <w:t>CCEE</w:t>
      </w:r>
      <w:r w:rsidRPr="00BF4329">
        <w:rPr>
          <w:rFonts w:asciiTheme="minorHAnsi" w:hAnsiTheme="minorHAnsi"/>
        </w:rPr>
        <w:t xml:space="preserve"> – 40%, </w:t>
      </w:r>
      <w:r w:rsidRPr="00BF4329">
        <w:rPr>
          <w:rFonts w:asciiTheme="minorHAnsi" w:hAnsiTheme="minorHAnsi"/>
          <w:color w:val="000000"/>
        </w:rPr>
        <w:t>Lab exam – 40%, Internal</w:t>
      </w:r>
      <w:r w:rsidR="004E206E">
        <w:rPr>
          <w:rFonts w:asciiTheme="minorHAnsi" w:hAnsiTheme="minorHAnsi"/>
          <w:color w:val="000000"/>
        </w:rPr>
        <w:t xml:space="preserve">s </w:t>
      </w:r>
      <w:r w:rsidRPr="00BF4329">
        <w:rPr>
          <w:rFonts w:asciiTheme="minorHAnsi" w:hAnsiTheme="minorHAnsi"/>
          <w:color w:val="000000"/>
        </w:rPr>
        <w:t>– 20%</w:t>
      </w:r>
    </w:p>
    <w:p w:rsidR="00073310" w:rsidRPr="004316B9" w:rsidRDefault="0007331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73310" w:rsidRPr="00BF4329" w:rsidRDefault="00073310" w:rsidP="00073310">
      <w:pPr>
        <w:pStyle w:val="Heading1"/>
        <w:ind w:right="6001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sz w:val="22"/>
          <w:szCs w:val="22"/>
        </w:rPr>
        <w:t>Text Book:</w:t>
      </w:r>
    </w:p>
    <w:p w:rsidR="00073310" w:rsidRPr="00BF4329" w:rsidRDefault="00073310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Core and Advanced Java Black Book / Dreamtech Press</w:t>
      </w:r>
    </w:p>
    <w:p w:rsidR="00073310" w:rsidRPr="004316B9" w:rsidRDefault="0007331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B11FFD" w:rsidRPr="00BF4329" w:rsidRDefault="00B11FFD" w:rsidP="00B11FFD">
      <w:pPr>
        <w:pStyle w:val="Heading1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sz w:val="22"/>
          <w:szCs w:val="22"/>
        </w:rPr>
        <w:t>References:</w:t>
      </w:r>
    </w:p>
    <w:p w:rsidR="00B11FFD" w:rsidRPr="00BF4329" w:rsidRDefault="004A1996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Servlet</w:t>
      </w:r>
      <w:r w:rsidR="00B11FFD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and JSP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: A Tutorial</w:t>
      </w:r>
      <w:r w:rsidR="004E206E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</w:t>
      </w:r>
      <w:r w:rsidR="00B11FFD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y Budi Kurniawan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/ Brainy Software</w:t>
      </w:r>
    </w:p>
    <w:p w:rsidR="00B11FFD" w:rsidRPr="00BF4329" w:rsidRDefault="00B11FFD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Spring in Action </w:t>
      </w:r>
      <w:r w:rsidR="004A1996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by Craig Walls / Manning Publications</w:t>
      </w:r>
    </w:p>
    <w:p w:rsidR="00B11FFD" w:rsidRPr="00BF4329" w:rsidRDefault="00B11FFD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Advanced Java programming by Uttam K Roy / Oxford University press</w:t>
      </w:r>
    </w:p>
    <w:p w:rsidR="00B11FFD" w:rsidRPr="00BF4329" w:rsidRDefault="00B11FFD" w:rsidP="003D32BE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Sun Certified Enterprise Architect for Java EE Study Guide </w:t>
      </w:r>
      <w:r w:rsidR="00765BF6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by Mark Cade &amp; Humphrey Sheil / Pearson Education</w:t>
      </w:r>
    </w:p>
    <w:p w:rsidR="00B11FFD" w:rsidRPr="00BF4329" w:rsidRDefault="00B11FFD" w:rsidP="003D32BE">
      <w:pPr>
        <w:pStyle w:val="ListParagraph"/>
        <w:numPr>
          <w:ilvl w:val="0"/>
          <w:numId w:val="29"/>
        </w:numPr>
        <w:pBdr>
          <w:bottom w:val="single" w:sz="4" w:space="11" w:color="auto"/>
        </w:pBdr>
        <w:autoSpaceDE w:val="0"/>
        <w:autoSpaceDN w:val="0"/>
        <w:adjustRightInd w:val="0"/>
        <w:ind w:left="284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Professional Java EE Design Patterns by </w:t>
      </w:r>
      <w:r w:rsidR="00BF4329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Murat Yener, Alex Theedom &amp;</w:t>
      </w:r>
      <w:r w:rsidR="004E206E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Reza Rahman </w:t>
      </w:r>
      <w:r w:rsidR="00BF4329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/ Wrox</w:t>
      </w:r>
    </w:p>
    <w:p w:rsidR="00073310" w:rsidRPr="00BF4329" w:rsidRDefault="00073310" w:rsidP="00BF4329">
      <w:pPr>
        <w:pStyle w:val="Heading1"/>
        <w:spacing w:before="120" w:after="120"/>
        <w:jc w:val="center"/>
        <w:rPr>
          <w:rFonts w:asciiTheme="minorHAnsi" w:hAnsiTheme="minorHAnsi"/>
          <w:b w:val="0"/>
          <w:sz w:val="20"/>
          <w:szCs w:val="20"/>
        </w:rPr>
      </w:pPr>
      <w:r w:rsidRPr="00BF4329">
        <w:rPr>
          <w:rFonts w:asciiTheme="minorHAnsi" w:hAnsiTheme="minorHAnsi"/>
          <w:b w:val="0"/>
          <w:sz w:val="20"/>
          <w:szCs w:val="20"/>
        </w:rPr>
        <w:t>(Note: Each Session is of 2 hours)</w:t>
      </w:r>
    </w:p>
    <w:p w:rsidR="00073310" w:rsidRPr="00BF4329" w:rsidRDefault="00073310" w:rsidP="00073310">
      <w:pPr>
        <w:spacing w:line="259" w:lineRule="auto"/>
        <w:rPr>
          <w:rFonts w:asciiTheme="minorHAnsi" w:hAnsiTheme="minorHAnsi" w:cs="Tahoma"/>
          <w:b/>
          <w:bCs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Tahoma"/>
          <w:b/>
          <w:bCs/>
          <w:color w:val="000000"/>
          <w:sz w:val="22"/>
          <w:szCs w:val="22"/>
          <w:lang w:val="en-IN"/>
        </w:rPr>
        <w:t>Session 1:</w:t>
      </w:r>
    </w:p>
    <w:p w:rsidR="00073310" w:rsidRPr="00BF4329" w:rsidRDefault="00073310" w:rsidP="00073310">
      <w:pPr>
        <w:contextualSpacing/>
        <w:rPr>
          <w:rFonts w:asciiTheme="minorHAnsi" w:hAnsiTheme="minorHAnsi" w:cs="Tahoma"/>
          <w:b/>
          <w:bCs/>
          <w:color w:val="000000"/>
          <w:sz w:val="22"/>
          <w:szCs w:val="22"/>
        </w:rPr>
      </w:pPr>
      <w:r w:rsidRPr="00BF4329">
        <w:rPr>
          <w:rFonts w:asciiTheme="minorHAnsi" w:hAnsiTheme="minorHAnsi" w:cs="Tahoma"/>
          <w:b/>
          <w:bCs/>
          <w:color w:val="000000"/>
          <w:sz w:val="22"/>
          <w:szCs w:val="22"/>
        </w:rPr>
        <w:t>Lecture:</w:t>
      </w:r>
    </w:p>
    <w:p w:rsidR="00073310" w:rsidRPr="00BF4329" w:rsidRDefault="00BF4329" w:rsidP="00073310">
      <w:pPr>
        <w:contextualSpacing/>
        <w:rPr>
          <w:rFonts w:asciiTheme="minorHAnsi" w:eastAsiaTheme="minorHAnsi" w:hAnsiTheme="minorHAnsi" w:cs="Tahoma"/>
          <w:color w:val="000000"/>
          <w:sz w:val="22"/>
          <w:szCs w:val="22"/>
          <w:lang w:val="en-IN"/>
        </w:rPr>
      </w:pPr>
      <w:r w:rsidRPr="00BF4329">
        <w:rPr>
          <w:rFonts w:asciiTheme="minorHAnsi" w:eastAsiaTheme="minorHAnsi" w:hAnsiTheme="minorHAnsi" w:cs="Tahoma"/>
          <w:color w:val="000000"/>
          <w:sz w:val="22"/>
          <w:szCs w:val="22"/>
          <w:lang w:val="en-IN"/>
        </w:rPr>
        <w:t>J2EE Overview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J2EE Container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Packaging Web applications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 xml:space="preserve">J2EE compliant web application 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Deployment tools.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 xml:space="preserve">Web application life cycle 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Deploying web applications.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Web Services Support</w:t>
      </w:r>
    </w:p>
    <w:p w:rsidR="002F7A0C" w:rsidRPr="00573426" w:rsidRDefault="002F7A0C" w:rsidP="002F7A0C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573426">
        <w:rPr>
          <w:rFonts w:asciiTheme="minorHAnsi" w:hAnsiTheme="minorHAnsi"/>
          <w:bCs w:val="0"/>
          <w:sz w:val="22"/>
          <w:szCs w:val="22"/>
        </w:rPr>
        <w:t xml:space="preserve"> No Lab</w:t>
      </w:r>
    </w:p>
    <w:p w:rsidR="00815B29" w:rsidRPr="004316B9" w:rsidRDefault="00815B29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0E6544" w:rsidRPr="00BF4329" w:rsidRDefault="00FD0ED3" w:rsidP="000E6544">
      <w:pPr>
        <w:pStyle w:val="Heading2"/>
        <w:rPr>
          <w:rFonts w:asciiTheme="minorHAnsi" w:hAnsiTheme="minorHAnsi"/>
          <w:bCs w:val="0"/>
          <w:color w:val="FF0000"/>
          <w:sz w:val="22"/>
          <w:szCs w:val="22"/>
        </w:rPr>
      </w:pPr>
      <w:r w:rsidRPr="00BF4329">
        <w:rPr>
          <w:rFonts w:asciiTheme="minorHAnsi" w:hAnsiTheme="minorHAnsi"/>
          <w:sz w:val="22"/>
          <w:szCs w:val="22"/>
        </w:rPr>
        <w:t>Session</w:t>
      </w:r>
      <w:r w:rsidR="005A74A0">
        <w:rPr>
          <w:rFonts w:asciiTheme="minorHAnsi" w:hAnsiTheme="minorHAnsi"/>
          <w:sz w:val="22"/>
          <w:szCs w:val="22"/>
        </w:rPr>
        <w:t>s</w:t>
      </w:r>
      <w:r w:rsidR="009F738A">
        <w:rPr>
          <w:rFonts w:asciiTheme="minorHAnsi" w:hAnsiTheme="minorHAnsi"/>
          <w:sz w:val="22"/>
          <w:szCs w:val="22"/>
        </w:rPr>
        <w:t xml:space="preserve"> </w:t>
      </w:r>
      <w:r w:rsidR="005A74A0">
        <w:rPr>
          <w:rFonts w:asciiTheme="minorHAnsi" w:hAnsiTheme="minorHAnsi"/>
          <w:sz w:val="22"/>
          <w:szCs w:val="22"/>
        </w:rPr>
        <w:t>2, 3 &amp;</w:t>
      </w:r>
      <w:r w:rsidR="004E206E">
        <w:rPr>
          <w:rFonts w:asciiTheme="minorHAnsi" w:hAnsiTheme="minorHAnsi"/>
          <w:sz w:val="22"/>
          <w:szCs w:val="22"/>
        </w:rPr>
        <w:t xml:space="preserve"> </w:t>
      </w:r>
      <w:r w:rsidR="000E6544" w:rsidRPr="00BF4329">
        <w:rPr>
          <w:rFonts w:asciiTheme="minorHAnsi" w:hAnsiTheme="minorHAnsi"/>
          <w:sz w:val="22"/>
          <w:szCs w:val="22"/>
        </w:rPr>
        <w:t>4</w:t>
      </w:r>
      <w:r w:rsidR="004E206E">
        <w:rPr>
          <w:rFonts w:asciiTheme="minorHAnsi" w:hAnsiTheme="minorHAnsi"/>
          <w:sz w:val="22"/>
          <w:szCs w:val="22"/>
        </w:rPr>
        <w:t>:</w:t>
      </w:r>
    </w:p>
    <w:p w:rsidR="00FE47A5" w:rsidRPr="00BF4329" w:rsidRDefault="00FE47A5" w:rsidP="00FE47A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  <w:r w:rsidR="005A74A0">
        <w:rPr>
          <w:rFonts w:asciiTheme="minorHAnsi" w:hAnsiTheme="minorHAnsi"/>
          <w:b w:val="0"/>
          <w:sz w:val="22"/>
          <w:szCs w:val="22"/>
        </w:rPr>
        <w:t>: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Servlets: Dynamic Content Generation</w:t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Advantages of Servlets over CGI 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Life cycle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API &amp; Deployment</w:t>
      </w:r>
    </w:p>
    <w:p w:rsidR="00AE482E" w:rsidRPr="00BF4329" w:rsidRDefault="00AE482E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Annotations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The Servlet interface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lastRenderedPageBreak/>
        <w:t>The HttpServlet, HttpServletRequest, HttpServletResponse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Exception Handling</w:t>
      </w:r>
    </w:p>
    <w:p w:rsidR="001E46A8" w:rsidRPr="00BF4329" w:rsidRDefault="001E46A8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Servlet, DAO, POJO DB Layers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Session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Session Management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Session Tracking with </w:t>
      </w:r>
    </w:p>
    <w:p w:rsidR="00FE47A5" w:rsidRPr="00BF4329" w:rsidRDefault="00FE47A5" w:rsidP="00FE47A5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Cookies</w:t>
      </w:r>
    </w:p>
    <w:p w:rsidR="00FE47A5" w:rsidRPr="00BF4329" w:rsidRDefault="00FE47A5" w:rsidP="00FE47A5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HttpSession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Request Dispatcher </w:t>
      </w:r>
    </w:p>
    <w:p w:rsidR="001E46A8" w:rsidRPr="00BF4329" w:rsidRDefault="001E46A8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Page Navigation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Complete Case study Servlet Based</w:t>
      </w:r>
    </w:p>
    <w:p w:rsidR="00FE47A5" w:rsidRPr="00BF4329" w:rsidRDefault="00FE47A5" w:rsidP="00FE47A5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Lab: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Installing a servlet container (Tomcat)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Adding Server to IDE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Develop a structured d</w:t>
      </w:r>
      <w:r w:rsidRPr="005602E5">
        <w:rPr>
          <w:rFonts w:asciiTheme="minorHAnsi" w:hAnsiTheme="minorHAnsi" w:cs="Arial"/>
          <w:sz w:val="22"/>
          <w:szCs w:val="22"/>
        </w:rPr>
        <w:t>ynamic web application(e.g. Library Management System) using servlets, deploy it in Tomcat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Use HTTP Session</w:t>
      </w:r>
      <w:r>
        <w:rPr>
          <w:rFonts w:asciiTheme="minorHAnsi" w:hAnsiTheme="minorHAnsi" w:cs="Arial"/>
          <w:sz w:val="22"/>
          <w:szCs w:val="22"/>
        </w:rPr>
        <w:t xml:space="preserve"> in the Air Ticket Reservation System</w:t>
      </w:r>
    </w:p>
    <w:p w:rsidR="002D15BF" w:rsidRPr="004316B9" w:rsidRDefault="002D15BF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FE47A5" w:rsidRPr="00BF4329" w:rsidRDefault="00FE47A5" w:rsidP="00FE47A5">
      <w:pPr>
        <w:rPr>
          <w:rFonts w:asciiTheme="minorHAnsi" w:hAnsiTheme="minorHAnsi" w:cs="Arial"/>
          <w:sz w:val="22"/>
          <w:szCs w:val="22"/>
        </w:rPr>
      </w:pPr>
      <w:r w:rsidRPr="002D15BF">
        <w:rPr>
          <w:rFonts w:asciiTheme="minorHAnsi" w:hAnsiTheme="minorHAnsi" w:cs="Arial"/>
          <w:i/>
          <w:sz w:val="22"/>
          <w:szCs w:val="22"/>
        </w:rPr>
        <w:t>Reading</w:t>
      </w:r>
      <w:r w:rsidRPr="002D15BF">
        <w:rPr>
          <w:rFonts w:asciiTheme="minorHAnsi" w:hAnsiTheme="minorHAnsi" w:cs="Arial"/>
          <w:b/>
          <w:i/>
          <w:sz w:val="22"/>
          <w:szCs w:val="22"/>
        </w:rPr>
        <w:t xml:space="preserve">: </w:t>
      </w:r>
      <w:r w:rsidRPr="00BF4329">
        <w:rPr>
          <w:rFonts w:asciiTheme="minorHAnsi" w:hAnsiTheme="minorHAnsi" w:cs="Arial"/>
          <w:sz w:val="22"/>
          <w:szCs w:val="22"/>
        </w:rPr>
        <w:t xml:space="preserve">Know more about the HTTP protocol at </w:t>
      </w:r>
      <w:hyperlink r:id="rId10" w:history="1">
        <w:r w:rsidRPr="00BF4329">
          <w:rPr>
            <w:rStyle w:val="Hyperlink"/>
            <w:rFonts w:asciiTheme="minorHAnsi" w:hAnsiTheme="minorHAnsi" w:cs="Arial"/>
            <w:sz w:val="22"/>
            <w:szCs w:val="22"/>
          </w:rPr>
          <w:t>www.w3c.org</w:t>
        </w:r>
      </w:hyperlink>
    </w:p>
    <w:p w:rsidR="00FE47A5" w:rsidRPr="00BF4329" w:rsidRDefault="00FE47A5" w:rsidP="00FE47A5">
      <w:pPr>
        <w:rPr>
          <w:rFonts w:asciiTheme="minorHAnsi" w:hAnsiTheme="minorHAnsi" w:cs="Arial"/>
          <w:sz w:val="22"/>
          <w:szCs w:val="22"/>
        </w:rPr>
      </w:pPr>
      <w:r w:rsidRPr="002D15BF">
        <w:rPr>
          <w:rFonts w:asciiTheme="minorHAnsi" w:hAnsiTheme="minorHAnsi" w:cs="Arial"/>
          <w:i/>
          <w:sz w:val="22"/>
          <w:szCs w:val="22"/>
        </w:rPr>
        <w:t>Tutorial:</w:t>
      </w:r>
      <w:r w:rsidR="004E206E">
        <w:rPr>
          <w:rFonts w:asciiTheme="minorHAnsi" w:hAnsiTheme="minorHAnsi" w:cs="Arial"/>
          <w:i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sz w:val="22"/>
          <w:szCs w:val="22"/>
        </w:rPr>
        <w:t>Compare which way of session tracking is better Cookies or HttpSession.</w:t>
      </w:r>
    </w:p>
    <w:p w:rsidR="00FA030B" w:rsidRPr="004316B9" w:rsidRDefault="00FA030B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Session</w:t>
      </w:r>
      <w:r w:rsidR="00F54234">
        <w:rPr>
          <w:rFonts w:asciiTheme="minorHAnsi" w:hAnsiTheme="minorHAnsi"/>
          <w:bCs w:val="0"/>
          <w:sz w:val="22"/>
          <w:szCs w:val="22"/>
        </w:rPr>
        <w:t>s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5602E5">
        <w:rPr>
          <w:rFonts w:asciiTheme="minorHAnsi" w:hAnsiTheme="minorHAnsi"/>
          <w:bCs w:val="0"/>
          <w:sz w:val="22"/>
          <w:szCs w:val="22"/>
        </w:rPr>
        <w:t>5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0E6544" w:rsidRPr="00BF4329">
        <w:rPr>
          <w:rFonts w:asciiTheme="minorHAnsi" w:hAnsiTheme="minorHAnsi"/>
          <w:bCs w:val="0"/>
          <w:sz w:val="22"/>
          <w:szCs w:val="22"/>
        </w:rPr>
        <w:t>&amp;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5602E5">
        <w:rPr>
          <w:rFonts w:asciiTheme="minorHAnsi" w:hAnsiTheme="minorHAnsi"/>
          <w:bCs w:val="0"/>
          <w:sz w:val="22"/>
          <w:szCs w:val="22"/>
        </w:rPr>
        <w:t>6</w:t>
      </w:r>
      <w:r w:rsidR="00D228D5" w:rsidRPr="00BF4329">
        <w:rPr>
          <w:rFonts w:asciiTheme="minorHAnsi" w:hAnsiTheme="minorHAnsi"/>
          <w:bCs w:val="0"/>
          <w:sz w:val="22"/>
          <w:szCs w:val="22"/>
        </w:rPr>
        <w:t>:</w:t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JSP: Separating UI from Content generation code</w:t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MVC architecture </w:t>
      </w:r>
    </w:p>
    <w:p w:rsidR="006073C1" w:rsidRPr="00BF4329" w:rsidRDefault="006073C1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Design Pattern: MVC Pattern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Life cycle of a JSP page 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Directives, Implicit and Explicit Objects, Scriptlets, Expressions, Expression Language</w:t>
      </w:r>
    </w:p>
    <w:p w:rsidR="007A0045" w:rsidRPr="00BF4329" w:rsidRDefault="007A004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Scope</w:t>
      </w:r>
    </w:p>
    <w:p w:rsidR="007A0045" w:rsidRPr="00BF4329" w:rsidRDefault="007A004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JSP Error Page handling</w:t>
      </w:r>
    </w:p>
    <w:p w:rsidR="007A0045" w:rsidRPr="00BF4329" w:rsidRDefault="005602E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JSTL</w:t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Lab</w:t>
      </w:r>
      <w:r w:rsidRPr="00BF4329">
        <w:rPr>
          <w:rFonts w:asciiTheme="minorHAnsi" w:hAnsiTheme="minorHAnsi"/>
          <w:b w:val="0"/>
          <w:sz w:val="22"/>
          <w:szCs w:val="22"/>
        </w:rPr>
        <w:t>:</w:t>
      </w:r>
    </w:p>
    <w:p w:rsidR="005602E5" w:rsidRDefault="007F49B8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Separate UI code from the controller code in your </w:t>
      </w:r>
      <w:r w:rsidR="005602E5">
        <w:rPr>
          <w:rFonts w:asciiTheme="minorHAnsi" w:hAnsiTheme="minorHAnsi" w:cs="Arial"/>
          <w:sz w:val="22"/>
          <w:szCs w:val="22"/>
        </w:rPr>
        <w:t>Library Management</w:t>
      </w:r>
      <w:r w:rsidR="004E206E">
        <w:rPr>
          <w:rFonts w:asciiTheme="minorHAnsi" w:hAnsiTheme="minorHAnsi" w:cs="Arial"/>
          <w:sz w:val="22"/>
          <w:szCs w:val="22"/>
        </w:rPr>
        <w:t xml:space="preserve"> </w:t>
      </w:r>
      <w:r w:rsidR="005602E5">
        <w:rPr>
          <w:rFonts w:asciiTheme="minorHAnsi" w:hAnsiTheme="minorHAnsi" w:cs="Arial"/>
          <w:sz w:val="22"/>
          <w:szCs w:val="22"/>
        </w:rPr>
        <w:t>S</w:t>
      </w:r>
      <w:r w:rsidRPr="00BF4329">
        <w:rPr>
          <w:rFonts w:asciiTheme="minorHAnsi" w:hAnsiTheme="minorHAnsi" w:cs="Arial"/>
          <w:sz w:val="22"/>
          <w:szCs w:val="22"/>
        </w:rPr>
        <w:t>ystem by incorporating JSP and Servlets.</w:t>
      </w:r>
    </w:p>
    <w:p w:rsidR="002C5B47" w:rsidRPr="00BF4329" w:rsidRDefault="007F49B8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Com</w:t>
      </w:r>
      <w:r w:rsidR="005602E5">
        <w:rPr>
          <w:rFonts w:asciiTheme="minorHAnsi" w:hAnsiTheme="minorHAnsi" w:cs="Arial"/>
          <w:sz w:val="22"/>
          <w:szCs w:val="22"/>
        </w:rPr>
        <w:t>plete the implementation of Air T</w:t>
      </w:r>
      <w:r w:rsidRPr="00BF4329">
        <w:rPr>
          <w:rFonts w:asciiTheme="minorHAnsi" w:hAnsiTheme="minorHAnsi" w:cs="Arial"/>
          <w:sz w:val="22"/>
          <w:szCs w:val="22"/>
        </w:rPr>
        <w:t xml:space="preserve">icket </w:t>
      </w:r>
      <w:r w:rsidR="005602E5">
        <w:rPr>
          <w:rFonts w:asciiTheme="minorHAnsi" w:hAnsiTheme="minorHAnsi" w:cs="Arial"/>
          <w:sz w:val="22"/>
          <w:szCs w:val="22"/>
        </w:rPr>
        <w:t>Reservation S</w:t>
      </w:r>
      <w:r w:rsidRPr="00BF4329">
        <w:rPr>
          <w:rFonts w:asciiTheme="minorHAnsi" w:hAnsiTheme="minorHAnsi" w:cs="Arial"/>
          <w:sz w:val="22"/>
          <w:szCs w:val="22"/>
        </w:rPr>
        <w:t>ystem</w:t>
      </w:r>
      <w:r w:rsidR="00F54234">
        <w:rPr>
          <w:rFonts w:asciiTheme="minorHAnsi" w:hAnsiTheme="minorHAnsi" w:cs="Arial"/>
          <w:sz w:val="22"/>
          <w:szCs w:val="22"/>
        </w:rPr>
        <w:t>.</w:t>
      </w:r>
    </w:p>
    <w:p w:rsidR="002C5B47" w:rsidRPr="00BF4329" w:rsidRDefault="002C5B47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F54234">
        <w:rPr>
          <w:rFonts w:asciiTheme="minorHAnsi" w:hAnsiTheme="minorHAnsi" w:cs="Arial"/>
          <w:sz w:val="22"/>
          <w:szCs w:val="22"/>
        </w:rPr>
        <w:t xml:space="preserve">Implement MVC based web application using </w:t>
      </w:r>
      <w:r w:rsidR="001E6D9A" w:rsidRPr="00F54234">
        <w:rPr>
          <w:rFonts w:asciiTheme="minorHAnsi" w:hAnsiTheme="minorHAnsi" w:cs="Arial"/>
          <w:sz w:val="22"/>
          <w:szCs w:val="22"/>
        </w:rPr>
        <w:t>S</w:t>
      </w:r>
      <w:r w:rsidRPr="00F54234">
        <w:rPr>
          <w:rFonts w:asciiTheme="minorHAnsi" w:hAnsiTheme="minorHAnsi" w:cs="Arial"/>
          <w:sz w:val="22"/>
          <w:szCs w:val="22"/>
        </w:rPr>
        <w:t>ervlet, JSP</w:t>
      </w:r>
    </w:p>
    <w:p w:rsidR="007F49B8" w:rsidRPr="004316B9" w:rsidRDefault="007F49B8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Session</w:t>
      </w:r>
      <w:r w:rsidR="00F54234">
        <w:rPr>
          <w:rFonts w:asciiTheme="minorHAnsi" w:hAnsiTheme="minorHAnsi"/>
          <w:bCs w:val="0"/>
          <w:sz w:val="22"/>
          <w:szCs w:val="22"/>
        </w:rPr>
        <w:t>s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5602E5">
        <w:rPr>
          <w:rFonts w:asciiTheme="minorHAnsi" w:hAnsiTheme="minorHAnsi"/>
          <w:bCs w:val="0"/>
          <w:sz w:val="22"/>
          <w:szCs w:val="22"/>
        </w:rPr>
        <w:t>7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2C5B47" w:rsidRPr="00BF4329">
        <w:rPr>
          <w:rFonts w:asciiTheme="minorHAnsi" w:hAnsiTheme="minorHAnsi"/>
          <w:bCs w:val="0"/>
          <w:sz w:val="22"/>
          <w:szCs w:val="22"/>
        </w:rPr>
        <w:t>&amp;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5602E5">
        <w:rPr>
          <w:rFonts w:asciiTheme="minorHAnsi" w:hAnsiTheme="minorHAnsi"/>
          <w:bCs w:val="0"/>
          <w:sz w:val="22"/>
          <w:szCs w:val="22"/>
        </w:rPr>
        <w:t>8</w:t>
      </w:r>
      <w:r w:rsidR="00E11A19" w:rsidRPr="00BF4329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  <w:r w:rsidR="00F54234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2D15BF" w:rsidRDefault="00C23477" w:rsidP="007F49B8">
      <w:pPr>
        <w:rPr>
          <w:rFonts w:asciiTheme="minorHAnsi" w:hAnsiTheme="minorHAnsi" w:cs="Arial"/>
          <w:bCs/>
          <w:sz w:val="22"/>
          <w:szCs w:val="22"/>
        </w:rPr>
      </w:pPr>
      <w:r w:rsidRPr="002D15BF">
        <w:rPr>
          <w:rFonts w:asciiTheme="minorHAnsi" w:hAnsiTheme="minorHAnsi" w:cs="Arial"/>
          <w:bCs/>
          <w:sz w:val="22"/>
          <w:szCs w:val="22"/>
        </w:rPr>
        <w:t>JDBC &amp; Transaction Management</w:t>
      </w:r>
    </w:p>
    <w:p w:rsidR="00FE47A5" w:rsidRPr="00BF4329" w:rsidRDefault="00A06585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Introduction to JDBC API</w:t>
      </w:r>
    </w:p>
    <w:p w:rsidR="00A06585" w:rsidRPr="00BF4329" w:rsidRDefault="00A06585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JDBC Architecture</w:t>
      </w:r>
    </w:p>
    <w:p w:rsidR="00A06585" w:rsidRPr="00BF4329" w:rsidRDefault="00A06585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JDBC Drivers</w:t>
      </w:r>
    </w:p>
    <w:p w:rsidR="00A06585" w:rsidRPr="00BF4329" w:rsidRDefault="00A06585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JDBC Classes</w:t>
      </w:r>
      <w:r w:rsidR="00C148B3" w:rsidRPr="00BF4329">
        <w:rPr>
          <w:rFonts w:asciiTheme="minorHAnsi" w:hAnsiTheme="minorHAnsi" w:cs="Arial"/>
          <w:sz w:val="22"/>
          <w:szCs w:val="22"/>
        </w:rPr>
        <w:t>&amp; Interfaces</w:t>
      </w:r>
      <w:r w:rsidRPr="00BF4329">
        <w:rPr>
          <w:rFonts w:asciiTheme="minorHAnsi" w:hAnsiTheme="minorHAnsi" w:cs="Arial"/>
          <w:sz w:val="22"/>
          <w:szCs w:val="22"/>
        </w:rPr>
        <w:t>: Driver, Connection, Statement, PreparedStatement,</w:t>
      </w:r>
      <w:r w:rsidR="00E1013E">
        <w:rPr>
          <w:rFonts w:asciiTheme="minorHAnsi" w:hAnsiTheme="minorHAnsi" w:cs="Arial"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sz w:val="22"/>
          <w:szCs w:val="22"/>
        </w:rPr>
        <w:t>ResultSet</w:t>
      </w:r>
      <w:r w:rsidR="00C148B3" w:rsidRPr="00BF4329">
        <w:rPr>
          <w:rFonts w:asciiTheme="minorHAnsi" w:hAnsiTheme="minorHAnsi" w:cs="Arial"/>
          <w:sz w:val="22"/>
          <w:szCs w:val="22"/>
        </w:rPr>
        <w:t xml:space="preserve"> and their relationship to provider implementations</w:t>
      </w:r>
    </w:p>
    <w:p w:rsidR="00C148B3" w:rsidRPr="00BF4329" w:rsidRDefault="00C148B3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Stored procedures and functions Invocation</w:t>
      </w:r>
    </w:p>
    <w:p w:rsidR="00C148B3" w:rsidRPr="00BF4329" w:rsidRDefault="00C148B3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SQL Injection overview and prevention </w:t>
      </w:r>
    </w:p>
    <w:p w:rsidR="000F353B" w:rsidRPr="00BF4329" w:rsidRDefault="000F353B" w:rsidP="000F353B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lastRenderedPageBreak/>
        <w:t>Design Pattern: Data Access Object Pattern</w:t>
      </w:r>
    </w:p>
    <w:p w:rsidR="007F49B8" w:rsidRPr="00BF4329" w:rsidRDefault="007F49B8" w:rsidP="007F49B8">
      <w:pPr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Lab:</w:t>
      </w:r>
    </w:p>
    <w:p w:rsidR="004D4787" w:rsidRPr="00BF4329" w:rsidRDefault="002C5B47" w:rsidP="002D15BF">
      <w:pPr>
        <w:pStyle w:val="ListParagraph"/>
        <w:numPr>
          <w:ilvl w:val="0"/>
          <w:numId w:val="31"/>
        </w:numPr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Add Database CRUD operations to above </w:t>
      </w:r>
      <w:r w:rsidRPr="00BF4329">
        <w:rPr>
          <w:rFonts w:asciiTheme="minorHAnsi" w:hAnsiTheme="minorHAnsi" w:cs="Arial"/>
          <w:bCs/>
          <w:sz w:val="22"/>
          <w:szCs w:val="22"/>
          <w:lang w:val="en-IN"/>
        </w:rPr>
        <w:t xml:space="preserve">MVC </w:t>
      </w:r>
      <w:r w:rsidR="004D4787" w:rsidRPr="00BF4329">
        <w:rPr>
          <w:rFonts w:asciiTheme="minorHAnsi" w:hAnsiTheme="minorHAnsi" w:cs="Arial"/>
          <w:bCs/>
          <w:sz w:val="22"/>
          <w:szCs w:val="22"/>
        </w:rPr>
        <w:t>web application</w:t>
      </w:r>
      <w:r w:rsidR="00C148B3" w:rsidRPr="00BF4329">
        <w:rPr>
          <w:rFonts w:asciiTheme="minorHAnsi" w:hAnsiTheme="minorHAnsi" w:cs="Arial"/>
          <w:bCs/>
          <w:sz w:val="22"/>
          <w:szCs w:val="22"/>
        </w:rPr>
        <w:t xml:space="preserve"> using JDBC Classes and interfaces. Use DAO and POJO Layers</w:t>
      </w:r>
    </w:p>
    <w:p w:rsidR="004D4787" w:rsidRPr="004316B9" w:rsidRDefault="004D4787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416FE5">
        <w:rPr>
          <w:rFonts w:asciiTheme="minorHAnsi" w:hAnsiTheme="minorHAnsi"/>
          <w:bCs w:val="0"/>
          <w:sz w:val="22"/>
          <w:szCs w:val="22"/>
        </w:rPr>
        <w:t>Session</w:t>
      </w:r>
      <w:r w:rsidR="002D15BF" w:rsidRPr="00416FE5">
        <w:rPr>
          <w:rFonts w:asciiTheme="minorHAnsi" w:hAnsiTheme="minorHAnsi"/>
          <w:bCs w:val="0"/>
          <w:sz w:val="22"/>
          <w:szCs w:val="22"/>
        </w:rPr>
        <w:t>s</w:t>
      </w:r>
      <w:r w:rsidR="004E206E" w:rsidRPr="00416FE5">
        <w:rPr>
          <w:rFonts w:asciiTheme="minorHAnsi" w:hAnsiTheme="minorHAnsi"/>
          <w:bCs w:val="0"/>
          <w:sz w:val="22"/>
          <w:szCs w:val="22"/>
        </w:rPr>
        <w:t xml:space="preserve"> </w:t>
      </w:r>
      <w:r w:rsidR="00833DBD" w:rsidRPr="00416FE5">
        <w:rPr>
          <w:rFonts w:asciiTheme="minorHAnsi" w:hAnsiTheme="minorHAnsi"/>
          <w:bCs w:val="0"/>
          <w:sz w:val="22"/>
          <w:szCs w:val="22"/>
        </w:rPr>
        <w:t xml:space="preserve">9, </w:t>
      </w:r>
      <w:r w:rsidR="007A07A6" w:rsidRPr="00416FE5">
        <w:rPr>
          <w:rFonts w:asciiTheme="minorHAnsi" w:hAnsiTheme="minorHAnsi"/>
          <w:bCs w:val="0"/>
          <w:sz w:val="22"/>
          <w:szCs w:val="22"/>
        </w:rPr>
        <w:t>1</w:t>
      </w:r>
      <w:r w:rsidR="00CA4E30" w:rsidRPr="00416FE5">
        <w:rPr>
          <w:rFonts w:asciiTheme="minorHAnsi" w:hAnsiTheme="minorHAnsi"/>
          <w:bCs w:val="0"/>
          <w:sz w:val="22"/>
          <w:szCs w:val="22"/>
        </w:rPr>
        <w:t>0</w:t>
      </w:r>
      <w:r w:rsidR="00A95F1C" w:rsidRPr="00416FE5">
        <w:rPr>
          <w:rFonts w:asciiTheme="minorHAnsi" w:hAnsiTheme="minorHAnsi"/>
          <w:bCs w:val="0"/>
          <w:sz w:val="22"/>
          <w:szCs w:val="22"/>
        </w:rPr>
        <w:t>, 11</w:t>
      </w:r>
      <w:r w:rsidR="004E206E" w:rsidRPr="00416FE5">
        <w:rPr>
          <w:rFonts w:asciiTheme="minorHAnsi" w:hAnsiTheme="minorHAnsi"/>
          <w:bCs w:val="0"/>
          <w:sz w:val="22"/>
          <w:szCs w:val="22"/>
        </w:rPr>
        <w:t xml:space="preserve"> </w:t>
      </w:r>
      <w:r w:rsidR="000774E6" w:rsidRPr="00416FE5">
        <w:rPr>
          <w:rFonts w:asciiTheme="minorHAnsi" w:hAnsiTheme="minorHAnsi"/>
          <w:bCs w:val="0"/>
          <w:sz w:val="22"/>
          <w:szCs w:val="22"/>
        </w:rPr>
        <w:t>&amp;</w:t>
      </w:r>
      <w:r w:rsidR="004E206E" w:rsidRPr="00416FE5">
        <w:rPr>
          <w:rFonts w:asciiTheme="minorHAnsi" w:hAnsiTheme="minorHAnsi"/>
          <w:bCs w:val="0"/>
          <w:sz w:val="22"/>
          <w:szCs w:val="22"/>
        </w:rPr>
        <w:t xml:space="preserve"> </w:t>
      </w:r>
      <w:r w:rsidR="007A07A6" w:rsidRPr="00416FE5">
        <w:rPr>
          <w:rFonts w:asciiTheme="minorHAnsi" w:hAnsiTheme="minorHAnsi"/>
          <w:bCs w:val="0"/>
          <w:sz w:val="22"/>
          <w:szCs w:val="22"/>
        </w:rPr>
        <w:t>1</w:t>
      </w:r>
      <w:r w:rsidR="00BA618A">
        <w:rPr>
          <w:rFonts w:asciiTheme="minorHAnsi" w:hAnsiTheme="minorHAnsi"/>
          <w:bCs w:val="0"/>
          <w:sz w:val="22"/>
          <w:szCs w:val="22"/>
        </w:rPr>
        <w:t>2</w:t>
      </w:r>
      <w:r w:rsidR="000774E6" w:rsidRPr="00416FE5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  <w:r w:rsidR="002D15BF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Hibernate Framework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Introduction to Hibernate Framework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Architecture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Hibernate in IDE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Creating web application using Hibernate API</w:t>
      </w:r>
    </w:p>
    <w:p w:rsidR="007F49B8" w:rsidRPr="00BF4329" w:rsidRDefault="007B4E50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Lifecycle</w:t>
      </w:r>
      <w:r w:rsidR="007F49B8" w:rsidRPr="00BF4329">
        <w:rPr>
          <w:rFonts w:asciiTheme="minorHAnsi" w:hAnsiTheme="minorHAnsi" w:cs="Arial"/>
          <w:bCs/>
          <w:sz w:val="22"/>
          <w:szCs w:val="22"/>
        </w:rPr>
        <w:t xml:space="preserve"> of Hibernate Entities</w:t>
      </w:r>
    </w:p>
    <w:p w:rsidR="007F49B8" w:rsidRPr="00BF4329" w:rsidRDefault="007F49B8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HB with annotation</w:t>
      </w:r>
      <w:r w:rsidR="004D4787" w:rsidRPr="00BF4329">
        <w:rPr>
          <w:rFonts w:asciiTheme="minorHAnsi" w:hAnsiTheme="minorHAnsi" w:cs="Arial"/>
          <w:sz w:val="22"/>
          <w:szCs w:val="22"/>
        </w:rPr>
        <w:t xml:space="preserve"> example</w:t>
      </w:r>
    </w:p>
    <w:p w:rsidR="004D4787" w:rsidRPr="00BF4329" w:rsidRDefault="004D4787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Hibernate Mappings and Relationships</w:t>
      </w:r>
    </w:p>
    <w:p w:rsidR="004D4787" w:rsidRPr="00BF4329" w:rsidRDefault="004D4787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Collection and Component Mapping</w:t>
      </w:r>
    </w:p>
    <w:p w:rsidR="004D4787" w:rsidRPr="00BF4329" w:rsidRDefault="000F353B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HQL, Named</w:t>
      </w:r>
      <w:r w:rsidR="009B0891" w:rsidRPr="00BF4329">
        <w:rPr>
          <w:rFonts w:asciiTheme="minorHAnsi" w:hAnsiTheme="minorHAnsi" w:cs="Arial"/>
          <w:sz w:val="22"/>
          <w:szCs w:val="22"/>
        </w:rPr>
        <w:t xml:space="preserve"> Queries, Criteria Queries</w:t>
      </w:r>
    </w:p>
    <w:p w:rsidR="007F49B8" w:rsidRPr="00BF4329" w:rsidRDefault="007F49B8" w:rsidP="007F49B8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Lab: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Demonstrate Hibernate as standalone library in Java application</w:t>
      </w:r>
    </w:p>
    <w:p w:rsidR="007F49B8" w:rsidRPr="00815B29" w:rsidRDefault="007F49B8" w:rsidP="00815B29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815B29">
        <w:rPr>
          <w:rFonts w:asciiTheme="minorHAnsi" w:hAnsiTheme="minorHAnsi" w:cs="Arial"/>
          <w:sz w:val="22"/>
          <w:szCs w:val="22"/>
        </w:rPr>
        <w:t>Develop a web application (Online Bookshop) using Hibernate Persistence</w:t>
      </w:r>
    </w:p>
    <w:p w:rsidR="002D15BF" w:rsidRPr="004316B9" w:rsidRDefault="002D15BF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BF4329" w:rsidRDefault="002D15BF" w:rsidP="007F49B8">
      <w:pPr>
        <w:rPr>
          <w:rFonts w:asciiTheme="minorHAnsi" w:hAnsiTheme="minorHAnsi" w:cs="Arial"/>
          <w:b/>
          <w:sz w:val="22"/>
          <w:szCs w:val="22"/>
        </w:rPr>
      </w:pPr>
      <w:r w:rsidRPr="002D15BF">
        <w:rPr>
          <w:rFonts w:asciiTheme="minorHAnsi" w:hAnsiTheme="minorHAnsi" w:cs="Arial"/>
          <w:bCs/>
          <w:i/>
          <w:sz w:val="22"/>
          <w:szCs w:val="22"/>
        </w:rPr>
        <w:t>Reading:</w:t>
      </w:r>
      <w:r w:rsidR="00E1013E">
        <w:rPr>
          <w:rFonts w:asciiTheme="minorHAnsi" w:hAnsiTheme="minorHAnsi" w:cs="Arial"/>
          <w:bCs/>
          <w:i/>
          <w:sz w:val="22"/>
          <w:szCs w:val="22"/>
        </w:rPr>
        <w:t xml:space="preserve"> </w:t>
      </w:r>
      <w:r w:rsidR="007F49B8" w:rsidRPr="00BF4329">
        <w:rPr>
          <w:rFonts w:asciiTheme="minorHAnsi" w:hAnsiTheme="minorHAnsi" w:cs="Arial"/>
          <w:bCs/>
          <w:sz w:val="22"/>
          <w:szCs w:val="22"/>
        </w:rPr>
        <w:t>Study Hibernate architecture from</w:t>
      </w:r>
      <w:hyperlink r:id="rId11" w:history="1">
        <w:r w:rsidR="007F49B8" w:rsidRPr="00BF4329">
          <w:rPr>
            <w:rStyle w:val="Hyperlink"/>
            <w:rFonts w:asciiTheme="minorHAnsi" w:hAnsiTheme="minorHAnsi" w:cs="Arial"/>
            <w:b/>
            <w:sz w:val="22"/>
            <w:szCs w:val="22"/>
          </w:rPr>
          <w:t>www.hibernate.org/docs</w:t>
        </w:r>
      </w:hyperlink>
    </w:p>
    <w:p w:rsidR="007F49B8" w:rsidRPr="004316B9" w:rsidRDefault="007F49B8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CA4E30" w:rsidRPr="00BF4329" w:rsidRDefault="00CA4E30" w:rsidP="00CA4E3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5602E5">
        <w:rPr>
          <w:rFonts w:asciiTheme="minorHAnsi" w:hAnsiTheme="minorHAnsi" w:cs="Arial"/>
          <w:b/>
          <w:bCs/>
          <w:sz w:val="22"/>
          <w:szCs w:val="22"/>
        </w:rPr>
        <w:t>s</w:t>
      </w:r>
      <w:r w:rsidR="00A95F1C">
        <w:rPr>
          <w:rFonts w:asciiTheme="minorHAnsi" w:hAnsiTheme="minorHAnsi" w:cs="Arial"/>
          <w:b/>
          <w:bCs/>
          <w:sz w:val="22"/>
          <w:szCs w:val="22"/>
        </w:rPr>
        <w:t xml:space="preserve"> 13</w:t>
      </w:r>
      <w:r w:rsidR="005602E5">
        <w:rPr>
          <w:rFonts w:asciiTheme="minorHAnsi" w:hAnsiTheme="minorHAnsi" w:cs="Arial"/>
          <w:b/>
          <w:bCs/>
          <w:sz w:val="22"/>
          <w:szCs w:val="22"/>
        </w:rPr>
        <w:t>, 1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4</w:t>
      </w:r>
      <w:r w:rsidR="005602E5">
        <w:rPr>
          <w:rFonts w:asciiTheme="minorHAnsi" w:hAnsiTheme="minorHAnsi" w:cs="Arial"/>
          <w:b/>
          <w:bCs/>
          <w:sz w:val="22"/>
          <w:szCs w:val="22"/>
        </w:rPr>
        <w:t xml:space="preserve"> &amp; 1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5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CA4E30" w:rsidRPr="00BF4329" w:rsidRDefault="00CA4E30" w:rsidP="00CA4E3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What is Spring Framework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Overview of Spring Architecture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MVC architecture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Modules Overview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Understanding Spring 4 annotations</w:t>
      </w:r>
      <w:r w:rsidR="008162D9" w:rsidRPr="00BF4329">
        <w:rPr>
          <w:rFonts w:asciiTheme="minorHAnsi" w:hAnsiTheme="minorHAnsi" w:cs="Arial"/>
          <w:sz w:val="22"/>
          <w:szCs w:val="22"/>
        </w:rPr>
        <w:t xml:space="preserve"> (Basic Introduction)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What is IoC</w:t>
      </w:r>
      <w:r w:rsidR="00E1013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(Inversion of Control)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IOC container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Dependency Injection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Beans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Autowiring Beans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Bean Scopes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MVC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Model, Model &amp; View,</w:t>
      </w:r>
      <w:r w:rsidR="00E1013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HandlerMapping, ViewResolver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Design Pattern:</w:t>
      </w:r>
      <w:r w:rsidR="004E206E">
        <w:rPr>
          <w:rFonts w:asciiTheme="minorHAnsi" w:hAnsiTheme="minorHAnsi" w:cs="Arial"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sz w:val="22"/>
          <w:szCs w:val="22"/>
        </w:rPr>
        <w:t>Front Controller Pattern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Spring MVC Web application with JSP views (without Spring Boot) 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Using Thym</w:t>
      </w:r>
      <w:r w:rsidR="00AA3032">
        <w:rPr>
          <w:rFonts w:asciiTheme="minorHAnsi" w:hAnsiTheme="minorHAnsi" w:cs="Arial"/>
          <w:bCs/>
          <w:sz w:val="22"/>
          <w:szCs w:val="22"/>
        </w:rPr>
        <w:t>e</w:t>
      </w:r>
      <w:r w:rsidRPr="00BF4329">
        <w:rPr>
          <w:rFonts w:asciiTheme="minorHAnsi" w:hAnsiTheme="minorHAnsi" w:cs="Arial"/>
          <w:bCs/>
          <w:sz w:val="22"/>
          <w:szCs w:val="22"/>
        </w:rPr>
        <w:t>leaf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as alternate View Technology </w:t>
      </w:r>
      <w:r>
        <w:rPr>
          <w:rFonts w:asciiTheme="minorHAnsi" w:hAnsiTheme="minorHAnsi" w:cs="Arial"/>
          <w:bCs/>
          <w:sz w:val="22"/>
          <w:szCs w:val="22"/>
        </w:rPr>
        <w:t>(only i</w:t>
      </w:r>
      <w:r w:rsidRPr="00BF4329">
        <w:rPr>
          <w:rFonts w:asciiTheme="minorHAnsi" w:hAnsiTheme="minorHAnsi" w:cs="Arial"/>
          <w:bCs/>
          <w:sz w:val="22"/>
          <w:szCs w:val="22"/>
        </w:rPr>
        <w:t>ntroduction)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Validations</w:t>
      </w:r>
    </w:p>
    <w:p w:rsid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i18n, Localization, Properties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 xml:space="preserve">File Upload example </w:t>
      </w:r>
    </w:p>
    <w:p w:rsidR="005602E5" w:rsidRPr="00BF4329" w:rsidRDefault="005602E5" w:rsidP="005602E5">
      <w:pPr>
        <w:rPr>
          <w:rFonts w:asciiTheme="minorHAnsi" w:hAnsiTheme="minorHAnsi" w:cs="Arial"/>
          <w:b/>
          <w:sz w:val="22"/>
          <w:szCs w:val="22"/>
        </w:rPr>
      </w:pPr>
      <w:bookmarkStart w:id="0" w:name="_Hlk37409899"/>
      <w:r>
        <w:rPr>
          <w:rFonts w:asciiTheme="minorHAnsi" w:hAnsiTheme="minorHAnsi" w:cs="Arial"/>
          <w:b/>
          <w:sz w:val="22"/>
          <w:szCs w:val="22"/>
        </w:rPr>
        <w:t>Lab:</w:t>
      </w:r>
    </w:p>
    <w:p w:rsidR="005602E5" w:rsidRPr="00815B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Design </w:t>
      </w:r>
      <w:r>
        <w:rPr>
          <w:rFonts w:asciiTheme="minorHAnsi" w:hAnsiTheme="minorHAnsi" w:cs="Arial"/>
          <w:bCs/>
          <w:sz w:val="22"/>
          <w:szCs w:val="22"/>
        </w:rPr>
        <w:t>and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deploy Library Management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System using Spring Web</w:t>
      </w:r>
    </w:p>
    <w:bookmarkEnd w:id="0"/>
    <w:p w:rsidR="00E1026F" w:rsidRPr="004316B9" w:rsidRDefault="00E1026F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E1026F" w:rsidRPr="00BF4329" w:rsidRDefault="005602E5" w:rsidP="00E1026F">
      <w:p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lastRenderedPageBreak/>
        <w:t>Session</w:t>
      </w:r>
      <w:r w:rsidR="00E1013E">
        <w:rPr>
          <w:rFonts w:asciiTheme="minorHAnsi" w:hAnsiTheme="minorHAnsi" w:cs="Arial"/>
          <w:b/>
          <w:bCs/>
          <w:sz w:val="22"/>
          <w:szCs w:val="22"/>
        </w:rPr>
        <w:t>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 1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6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 &amp; 1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7</w:t>
      </w:r>
      <w:r w:rsidR="00E1026F"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E1026F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Boot essentials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Why Spring boot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Boot Overview</w:t>
      </w:r>
    </w:p>
    <w:p w:rsidR="006F6E91" w:rsidRPr="00BF4329" w:rsidRDefault="006F2FA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Basic Introduction of MAVEN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Building Spring Web application with Boot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 xml:space="preserve">Spring Boot in detail (Use Spring Boot for all </w:t>
      </w:r>
      <w:r>
        <w:rPr>
          <w:rFonts w:asciiTheme="minorHAnsi" w:hAnsiTheme="minorHAnsi" w:cs="Arial"/>
          <w:bCs/>
          <w:sz w:val="22"/>
          <w:szCs w:val="22"/>
        </w:rPr>
        <w:t>d</w:t>
      </w:r>
      <w:r w:rsidRPr="005602E5">
        <w:rPr>
          <w:rFonts w:asciiTheme="minorHAnsi" w:hAnsiTheme="minorHAnsi" w:cs="Arial"/>
          <w:bCs/>
          <w:sz w:val="22"/>
          <w:szCs w:val="22"/>
        </w:rPr>
        <w:t>emo &amp; assignments here onwards)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Running a web application using Spring Boot with CRUD (with Static Data not DB)</w:t>
      </w:r>
    </w:p>
    <w:p w:rsidR="00E1026F" w:rsidRPr="00BF4329" w:rsidRDefault="00E1026F" w:rsidP="00E1026F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 xml:space="preserve">Lab: </w:t>
      </w:r>
    </w:p>
    <w:p w:rsidR="00E501A2" w:rsidRPr="00BF4329" w:rsidRDefault="002609A8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Create Hello World Spring Boot </w:t>
      </w:r>
      <w:r w:rsidR="00E501A2" w:rsidRPr="00BF4329">
        <w:rPr>
          <w:rFonts w:asciiTheme="minorHAnsi" w:hAnsiTheme="minorHAnsi" w:cs="Arial"/>
          <w:bCs/>
          <w:sz w:val="22"/>
          <w:szCs w:val="22"/>
        </w:rPr>
        <w:t xml:space="preserve">Web </w:t>
      </w:r>
      <w:r w:rsidRPr="00BF4329">
        <w:rPr>
          <w:rFonts w:asciiTheme="minorHAnsi" w:hAnsiTheme="minorHAnsi" w:cs="Arial"/>
          <w:bCs/>
          <w:sz w:val="22"/>
          <w:szCs w:val="22"/>
        </w:rPr>
        <w:t>application</w:t>
      </w:r>
    </w:p>
    <w:p w:rsidR="00E1026F" w:rsidRPr="00BF4329" w:rsidRDefault="00E501A2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Check Libraries imported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by Spring Boot</w:t>
      </w:r>
    </w:p>
    <w:p w:rsidR="005602E5" w:rsidRPr="00AA3032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AA3032">
        <w:rPr>
          <w:rFonts w:asciiTheme="minorHAnsi" w:hAnsiTheme="minorHAnsi" w:cs="Arial"/>
          <w:bCs/>
          <w:sz w:val="22"/>
          <w:szCs w:val="22"/>
        </w:rPr>
        <w:t>Create Spring Boot CRUD application</w:t>
      </w:r>
      <w:r w:rsidR="004E206E" w:rsidRPr="00AA3032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AA3032">
        <w:rPr>
          <w:rFonts w:asciiTheme="minorHAnsi" w:hAnsiTheme="minorHAnsi" w:cs="Arial"/>
          <w:bCs/>
          <w:sz w:val="22"/>
          <w:szCs w:val="22"/>
        </w:rPr>
        <w:t xml:space="preserve">with Thymeleaf as View technology </w:t>
      </w:r>
    </w:p>
    <w:p w:rsidR="008D78D0" w:rsidRPr="004316B9" w:rsidRDefault="008D78D0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8D78D0" w:rsidRPr="00BF4329" w:rsidRDefault="008D78D0" w:rsidP="008D78D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s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 xml:space="preserve"> 1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8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&amp;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2B2AE8" w:rsidRPr="00BF4329">
        <w:rPr>
          <w:rFonts w:asciiTheme="minorHAnsi" w:hAnsiTheme="minorHAnsi" w:cs="Arial"/>
          <w:b/>
          <w:bCs/>
          <w:sz w:val="22"/>
          <w:szCs w:val="22"/>
        </w:rPr>
        <w:t>1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9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8D78D0" w:rsidRPr="00BF4329" w:rsidRDefault="008D78D0" w:rsidP="008D78D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8D78D0" w:rsidRPr="00815B29" w:rsidRDefault="008D78D0" w:rsidP="008D78D0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Spring Data</w:t>
      </w:r>
      <w:r w:rsidR="002C6B05" w:rsidRPr="00815B29">
        <w:rPr>
          <w:rFonts w:asciiTheme="minorHAnsi" w:hAnsiTheme="minorHAnsi" w:cs="Arial"/>
          <w:bCs/>
          <w:sz w:val="22"/>
          <w:szCs w:val="22"/>
        </w:rPr>
        <w:t xml:space="preserve"> Module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Spring Data JPA (Repository support for JPA)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Crud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Repository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&amp;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JPA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Repository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Query methods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Using custom query (@Query)</w:t>
      </w:r>
    </w:p>
    <w:p w:rsidR="008D78D0" w:rsidRPr="00BF4329" w:rsidRDefault="008D78D0" w:rsidP="008D78D0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>Lab</w:t>
      </w:r>
      <w:r w:rsidR="00815B29">
        <w:rPr>
          <w:rFonts w:asciiTheme="minorHAnsi" w:hAnsiTheme="minorHAnsi" w:cs="Arial"/>
          <w:b/>
          <w:sz w:val="22"/>
          <w:szCs w:val="22"/>
        </w:rPr>
        <w:t>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Add CRUD operations with Spring JPA etc. to earlier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Spring Web application.</w:t>
      </w:r>
    </w:p>
    <w:p w:rsidR="00F73AE6" w:rsidRPr="004316B9" w:rsidRDefault="00F73AE6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F73AE6" w:rsidRPr="00BF4329" w:rsidRDefault="00F73AE6" w:rsidP="00F73AE6">
      <w:pPr>
        <w:rPr>
          <w:rFonts w:asciiTheme="minorHAnsi" w:hAnsiTheme="minorHAnsi" w:cs="Arial"/>
          <w:b/>
          <w:bCs/>
          <w:sz w:val="22"/>
          <w:szCs w:val="22"/>
        </w:rPr>
      </w:pPr>
      <w:r w:rsidRPr="002F7A0C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AB78EF" w:rsidRPr="002F7A0C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20</w:t>
      </w:r>
      <w:r w:rsidRPr="002F7A0C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73AE6" w:rsidRPr="00BF4329" w:rsidRDefault="00F73AE6" w:rsidP="00F73AE6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73AE6" w:rsidRPr="00815B29" w:rsidRDefault="00F73AE6" w:rsidP="00F73AE6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Spring AOP</w:t>
      </w:r>
    </w:p>
    <w:p w:rsidR="00F73AE6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AOP Overview</w:t>
      </w:r>
    </w:p>
    <w:p w:rsidR="00F13792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AOP</w:t>
      </w:r>
    </w:p>
    <w:p w:rsidR="00F13792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AOP Terminology and annotations: Advice, Join Points, Pointcuts, Aspects</w:t>
      </w:r>
    </w:p>
    <w:p w:rsidR="009B2B84" w:rsidRPr="00BF4329" w:rsidRDefault="009B2B84" w:rsidP="009B2B84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 xml:space="preserve">Lab </w:t>
      </w:r>
    </w:p>
    <w:p w:rsidR="009B2B84" w:rsidRPr="00815B29" w:rsidRDefault="009B2B84" w:rsidP="00815B29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Modify earlier Spring MVC application to Log all the requests using AOP</w:t>
      </w:r>
    </w:p>
    <w:p w:rsidR="009B2B84" w:rsidRPr="004316B9" w:rsidRDefault="009B2B84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F49B8" w:rsidRPr="00BF4329" w:rsidRDefault="007F49B8" w:rsidP="007F49B8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s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BC4E36" w:rsidRPr="00BF4329">
        <w:rPr>
          <w:rFonts w:asciiTheme="minorHAnsi" w:hAnsiTheme="minorHAnsi" w:cs="Arial"/>
          <w:b/>
          <w:bCs/>
          <w:sz w:val="22"/>
          <w:szCs w:val="22"/>
        </w:rPr>
        <w:t>2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1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4D4787" w:rsidRPr="00BF4329">
        <w:rPr>
          <w:rFonts w:asciiTheme="minorHAnsi" w:hAnsiTheme="minorHAnsi" w:cs="Arial"/>
          <w:b/>
          <w:bCs/>
          <w:sz w:val="22"/>
          <w:szCs w:val="22"/>
        </w:rPr>
        <w:t>&amp;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A57BC5" w:rsidRPr="00BF4329">
        <w:rPr>
          <w:rFonts w:asciiTheme="minorHAnsi" w:hAnsiTheme="minorHAnsi" w:cs="Arial"/>
          <w:b/>
          <w:bCs/>
          <w:sz w:val="22"/>
          <w:szCs w:val="22"/>
        </w:rPr>
        <w:t>2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2</w:t>
      </w:r>
      <w:r w:rsidR="00A57BC5"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41D8F" w:rsidRPr="00BF4329" w:rsidRDefault="007F49B8" w:rsidP="00F41D8F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7F49B8" w:rsidRPr="00815B29" w:rsidRDefault="007F49B8" w:rsidP="00F41D8F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Building REST services with Spring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Introduction to web services</w:t>
      </w:r>
    </w:p>
    <w:p w:rsidR="007F49B8" w:rsidRPr="00BF4329" w:rsidRDefault="00F41D8F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SOAP Vs RESTful web services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RESTful web service introduction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Create RES</w:t>
      </w:r>
      <w:r w:rsidR="00F41D8F" w:rsidRPr="00BF4329">
        <w:rPr>
          <w:rFonts w:asciiTheme="minorHAnsi" w:hAnsiTheme="minorHAnsi" w:cs="Arial"/>
          <w:bCs/>
          <w:sz w:val="22"/>
          <w:szCs w:val="22"/>
        </w:rPr>
        <w:t xml:space="preserve">Tful web service in java using Spring </w:t>
      </w:r>
      <w:r w:rsidR="00E950BE" w:rsidRPr="00BF4329">
        <w:rPr>
          <w:rFonts w:asciiTheme="minorHAnsi" w:hAnsiTheme="minorHAnsi" w:cs="Arial"/>
          <w:bCs/>
          <w:sz w:val="22"/>
          <w:szCs w:val="22"/>
        </w:rPr>
        <w:t>Boot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RESTful web service </w:t>
      </w:r>
      <w:r w:rsidR="00F41D8F" w:rsidRPr="00BF4329">
        <w:rPr>
          <w:rFonts w:asciiTheme="minorHAnsi" w:hAnsiTheme="minorHAnsi" w:cs="Arial"/>
          <w:bCs/>
          <w:sz w:val="22"/>
          <w:szCs w:val="22"/>
        </w:rPr>
        <w:t>JSON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example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RESTful web service CRUD example</w:t>
      </w:r>
    </w:p>
    <w:p w:rsidR="003B7A9B" w:rsidRPr="00BF4329" w:rsidRDefault="003B7A9B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Using POSTMAN client to invoke REST API’s</w:t>
      </w:r>
    </w:p>
    <w:p w:rsidR="0088574F" w:rsidRPr="00BF4329" w:rsidRDefault="0088574F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 service invocation using REST Template</w:t>
      </w:r>
    </w:p>
    <w:p w:rsidR="00033424" w:rsidRPr="00BF4329" w:rsidRDefault="00815B29" w:rsidP="00033424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Lab:</w:t>
      </w:r>
    </w:p>
    <w:p w:rsidR="004B38C2" w:rsidRPr="00BF4329" w:rsidRDefault="00B472F8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Create REST </w:t>
      </w:r>
      <w:r w:rsidR="00D05349" w:rsidRPr="00BF4329">
        <w:rPr>
          <w:rFonts w:asciiTheme="minorHAnsi" w:hAnsiTheme="minorHAnsi" w:cs="Arial"/>
          <w:bCs/>
          <w:sz w:val="22"/>
          <w:szCs w:val="22"/>
        </w:rPr>
        <w:t>API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for Employee Management</w:t>
      </w:r>
      <w:r w:rsidR="00D05349" w:rsidRPr="00BF4329">
        <w:rPr>
          <w:rFonts w:asciiTheme="minorHAnsi" w:hAnsiTheme="minorHAnsi" w:cs="Arial"/>
          <w:bCs/>
          <w:sz w:val="22"/>
          <w:szCs w:val="22"/>
        </w:rPr>
        <w:t xml:space="preserve"> using Spring Boot</w:t>
      </w:r>
    </w:p>
    <w:p w:rsidR="004B38C2" w:rsidRPr="00BF4329" w:rsidRDefault="004B38C2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Invoke it from POSTMAN app</w:t>
      </w:r>
    </w:p>
    <w:p w:rsidR="00033424" w:rsidRPr="00BF4329" w:rsidRDefault="00BA4A32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lastRenderedPageBreak/>
        <w:t>Invoke it from another Spring Boot Web application using REST Template</w:t>
      </w:r>
    </w:p>
    <w:p w:rsidR="006F3242" w:rsidRPr="004316B9" w:rsidRDefault="006F3242" w:rsidP="004316B9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color w:val="000000"/>
          <w:sz w:val="20"/>
          <w:szCs w:val="20"/>
        </w:rPr>
      </w:pPr>
    </w:p>
    <w:p w:rsidR="002F7A0C" w:rsidRPr="00BF4329" w:rsidRDefault="002F7A0C" w:rsidP="002F7A0C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 2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3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 &amp; 2</w:t>
      </w:r>
      <w:r w:rsidR="00A95F1C">
        <w:rPr>
          <w:rFonts w:asciiTheme="minorHAnsi" w:hAnsiTheme="minorHAnsi" w:cs="Arial"/>
          <w:b/>
          <w:bCs/>
          <w:sz w:val="22"/>
          <w:szCs w:val="22"/>
        </w:rPr>
        <w:t>4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996B3A" w:rsidRPr="00BF4329" w:rsidRDefault="00996B3A" w:rsidP="00996B3A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  <w:r w:rsidR="00AB78EF">
        <w:rPr>
          <w:rFonts w:asciiTheme="minorHAnsi" w:hAnsiTheme="minorHAnsi" w:cs="Arial"/>
          <w:b/>
          <w:bCs/>
          <w:sz w:val="22"/>
          <w:szCs w:val="22"/>
        </w:rPr>
        <w:t xml:space="preserve"> </w:t>
      </w:r>
    </w:p>
    <w:p w:rsidR="009C35BC" w:rsidRPr="009C35BC" w:rsidRDefault="009C35BC" w:rsidP="009C35BC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Testing in Spring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Testing in Spring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Unit Testing of Spring </w:t>
      </w:r>
      <w:r>
        <w:rPr>
          <w:rFonts w:asciiTheme="minorHAnsi" w:hAnsiTheme="minorHAnsi" w:cs="Arial"/>
          <w:bCs/>
          <w:sz w:val="22"/>
          <w:szCs w:val="22"/>
        </w:rPr>
        <w:t>MVC Controllers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Unit Testing of Spring Service Layer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Integration Testing of Spring MVC Applications: REST API</w:t>
      </w:r>
    </w:p>
    <w:p w:rsidR="009C35BC" w:rsidRPr="00BF4329" w:rsidRDefault="009C35BC" w:rsidP="009C35BC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Unit Testing Spring MVC Controllers with REST </w:t>
      </w:r>
    </w:p>
    <w:p w:rsidR="00996B3A" w:rsidRPr="00BF4329" w:rsidRDefault="00996B3A" w:rsidP="00996B3A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>Securing Web Application with Spring Security</w:t>
      </w:r>
    </w:p>
    <w:p w:rsidR="00996B3A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What is Spring Security</w:t>
      </w:r>
    </w:p>
    <w:p w:rsidR="00614B3E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Security with Spring Boot</w:t>
      </w:r>
    </w:p>
    <w:p w:rsidR="00614B3E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Basic Authentication</w:t>
      </w:r>
    </w:p>
    <w:p w:rsidR="00996B3A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Authentication with User credentials from Database and Authorization</w:t>
      </w:r>
    </w:p>
    <w:p w:rsidR="00162698" w:rsidRPr="00416FE5" w:rsidRDefault="00162698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416FE5">
        <w:rPr>
          <w:rFonts w:asciiTheme="minorHAnsi" w:hAnsiTheme="minorHAnsi" w:cs="Arial"/>
          <w:bCs/>
          <w:sz w:val="22"/>
          <w:szCs w:val="22"/>
        </w:rPr>
        <w:t>JWT Authorization</w:t>
      </w:r>
    </w:p>
    <w:p w:rsidR="00996B3A" w:rsidRPr="00BF4329" w:rsidRDefault="00815B29" w:rsidP="00996B3A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Lab:</w:t>
      </w:r>
      <w:r w:rsidR="002F7A0C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9C35BC" w:rsidRPr="00815B29" w:rsidRDefault="009C35BC" w:rsidP="009C35BC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Design &amp; T</w:t>
      </w:r>
      <w:r w:rsidRPr="00815B29">
        <w:rPr>
          <w:rFonts w:asciiTheme="minorHAnsi" w:hAnsiTheme="minorHAnsi" w:cs="Arial"/>
          <w:bCs/>
          <w:sz w:val="22"/>
          <w:szCs w:val="22"/>
        </w:rPr>
        <w:t>est Spring Application</w:t>
      </w:r>
    </w:p>
    <w:p w:rsidR="005602E5" w:rsidRPr="005602E5" w:rsidRDefault="00BA212E" w:rsidP="005602E5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Secure the Spring Web application created in earlier exercise</w:t>
      </w:r>
      <w:r w:rsidR="005602E5" w:rsidRPr="005602E5">
        <w:rPr>
          <w:rFonts w:asciiTheme="minorHAnsi" w:hAnsiTheme="minorHAnsi" w:cs="Arial"/>
          <w:sz w:val="22"/>
          <w:szCs w:val="22"/>
        </w:rPr>
        <w:t>.</w:t>
      </w:r>
    </w:p>
    <w:p w:rsidR="00862E69" w:rsidRPr="00BF4329" w:rsidRDefault="00862E69" w:rsidP="004D4787">
      <w:pPr>
        <w:tabs>
          <w:tab w:val="left" w:pos="5865"/>
        </w:tabs>
        <w:ind w:left="720"/>
        <w:rPr>
          <w:rFonts w:asciiTheme="minorHAnsi" w:hAnsiTheme="minorHAnsi"/>
          <w:sz w:val="22"/>
          <w:szCs w:val="22"/>
        </w:rPr>
      </w:pPr>
    </w:p>
    <w:p w:rsidR="00862E69" w:rsidRPr="00BF4329" w:rsidRDefault="00862E69" w:rsidP="004D4787">
      <w:pPr>
        <w:tabs>
          <w:tab w:val="left" w:pos="5865"/>
        </w:tabs>
        <w:ind w:left="720"/>
        <w:rPr>
          <w:rFonts w:asciiTheme="minorHAnsi" w:hAnsiTheme="minorHAnsi"/>
          <w:sz w:val="22"/>
          <w:szCs w:val="22"/>
        </w:rPr>
      </w:pPr>
    </w:p>
    <w:p w:rsidR="00862E69" w:rsidRPr="00BF4329" w:rsidRDefault="00862E69" w:rsidP="002C5B47">
      <w:pPr>
        <w:tabs>
          <w:tab w:val="left" w:pos="5865"/>
        </w:tabs>
        <w:ind w:left="720"/>
        <w:rPr>
          <w:rFonts w:asciiTheme="minorHAnsi" w:hAnsiTheme="minorHAnsi"/>
          <w:sz w:val="22"/>
          <w:szCs w:val="22"/>
        </w:rPr>
      </w:pPr>
    </w:p>
    <w:sectPr w:rsidR="00862E69" w:rsidRPr="00BF4329" w:rsidSect="00A14177">
      <w:headerReference w:type="default" r:id="rId12"/>
      <w:footerReference w:type="even" r:id="rId13"/>
      <w:pgSz w:w="12240" w:h="15840" w:code="1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A73" w:rsidRDefault="009D7A73">
      <w:r>
        <w:separator/>
      </w:r>
    </w:p>
  </w:endnote>
  <w:endnote w:type="continuationSeparator" w:id="1">
    <w:p w:rsidR="009D7A73" w:rsidRDefault="009D7A73">
      <w:r>
        <w:continuationSeparator/>
      </w:r>
    </w:p>
  </w:endnote>
  <w:endnote w:type="continuationNotice" w:id="2">
    <w:p w:rsidR="009D7A73" w:rsidRDefault="009D7A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CC4" w:rsidRDefault="00E07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27CC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7CC4" w:rsidRDefault="00C27CC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A73" w:rsidRDefault="009D7A73">
      <w:r>
        <w:separator/>
      </w:r>
    </w:p>
  </w:footnote>
  <w:footnote w:type="continuationSeparator" w:id="1">
    <w:p w:rsidR="009D7A73" w:rsidRDefault="009D7A73">
      <w:r>
        <w:continuationSeparator/>
      </w:r>
    </w:p>
  </w:footnote>
  <w:footnote w:type="continuationNotice" w:id="2">
    <w:p w:rsidR="009D7A73" w:rsidRDefault="009D7A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CC4" w:rsidRDefault="00CA09B4" w:rsidP="00CA09B4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i/>
      </w:rPr>
    </w:pPr>
    <w:r w:rsidRPr="00CA09B4">
      <w:rPr>
        <w:rFonts w:ascii="Arial" w:hAnsi="Arial" w:cs="Arial"/>
        <w:i/>
        <w:noProof/>
      </w:rPr>
      <w:drawing>
        <wp:inline distT="0" distB="0" distL="0" distR="0">
          <wp:extent cx="509270" cy="362585"/>
          <wp:effectExtent l="19050" t="0" r="5080" b="0"/>
          <wp:docPr id="3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5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>
    <w:nsid w:val="00000004"/>
    <w:multiLevelType w:val="multilevel"/>
    <w:tmpl w:val="00000004"/>
    <w:name w:val="WW8Num43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47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50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7">
    <w:nsid w:val="00527732"/>
    <w:multiLevelType w:val="hybridMultilevel"/>
    <w:tmpl w:val="DA208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B16F57"/>
    <w:multiLevelType w:val="hybridMultilevel"/>
    <w:tmpl w:val="4F40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B135E"/>
    <w:multiLevelType w:val="hybridMultilevel"/>
    <w:tmpl w:val="78BA0286"/>
    <w:lvl w:ilvl="0" w:tplc="CD1A022E">
      <w:start w:val="1"/>
      <w:numFmt w:val="bullet"/>
      <w:lvlText w:val="º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21037F"/>
    <w:multiLevelType w:val="hybridMultilevel"/>
    <w:tmpl w:val="7DC20FC6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DD0B9D"/>
    <w:multiLevelType w:val="singleLevel"/>
    <w:tmpl w:val="B69639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5BD2525"/>
    <w:multiLevelType w:val="hybridMultilevel"/>
    <w:tmpl w:val="311EB3B2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ED626C"/>
    <w:multiLevelType w:val="hybridMultilevel"/>
    <w:tmpl w:val="3B98838C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EE4651"/>
    <w:multiLevelType w:val="hybridMultilevel"/>
    <w:tmpl w:val="7A208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047E2A"/>
    <w:multiLevelType w:val="hybridMultilevel"/>
    <w:tmpl w:val="E01667FA"/>
    <w:lvl w:ilvl="0" w:tplc="AE5C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647BFF"/>
    <w:multiLevelType w:val="multilevel"/>
    <w:tmpl w:val="00000003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7">
    <w:nsid w:val="24744029"/>
    <w:multiLevelType w:val="hybridMultilevel"/>
    <w:tmpl w:val="51A6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C37462"/>
    <w:multiLevelType w:val="hybridMultilevel"/>
    <w:tmpl w:val="2F9E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C5A26"/>
    <w:multiLevelType w:val="hybridMultilevel"/>
    <w:tmpl w:val="7078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9053D"/>
    <w:multiLevelType w:val="multilevel"/>
    <w:tmpl w:val="00000003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21">
    <w:nsid w:val="3B8934E3"/>
    <w:multiLevelType w:val="hybridMultilevel"/>
    <w:tmpl w:val="2C9A935A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B83095"/>
    <w:multiLevelType w:val="hybridMultilevel"/>
    <w:tmpl w:val="10585C98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9E2234"/>
    <w:multiLevelType w:val="hybridMultilevel"/>
    <w:tmpl w:val="A9A8231E"/>
    <w:lvl w:ilvl="0" w:tplc="CF7084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C5705"/>
    <w:multiLevelType w:val="hybridMultilevel"/>
    <w:tmpl w:val="249A721C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D97A93"/>
    <w:multiLevelType w:val="multilevel"/>
    <w:tmpl w:val="00000002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517F28E9"/>
    <w:multiLevelType w:val="hybridMultilevel"/>
    <w:tmpl w:val="1D28E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D1D52"/>
    <w:multiLevelType w:val="hybridMultilevel"/>
    <w:tmpl w:val="16B2F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376EC0"/>
    <w:multiLevelType w:val="singleLevel"/>
    <w:tmpl w:val="AE5CA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8BF6B46"/>
    <w:multiLevelType w:val="hybridMultilevel"/>
    <w:tmpl w:val="630C4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A6D30"/>
    <w:multiLevelType w:val="hybridMultilevel"/>
    <w:tmpl w:val="2060782A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B656BD"/>
    <w:multiLevelType w:val="hybridMultilevel"/>
    <w:tmpl w:val="C6F08898"/>
    <w:lvl w:ilvl="0" w:tplc="C71E4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E21458"/>
    <w:multiLevelType w:val="hybridMultilevel"/>
    <w:tmpl w:val="80BAE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3443AF"/>
    <w:multiLevelType w:val="hybridMultilevel"/>
    <w:tmpl w:val="7A208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5501EC"/>
    <w:multiLevelType w:val="hybridMultilevel"/>
    <w:tmpl w:val="E7E6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367249"/>
    <w:multiLevelType w:val="hybridMultilevel"/>
    <w:tmpl w:val="D9C014F0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B4425"/>
    <w:multiLevelType w:val="multilevel"/>
    <w:tmpl w:val="530428E2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24"/>
  </w:num>
  <w:num w:numId="5">
    <w:abstractNumId w:val="10"/>
  </w:num>
  <w:num w:numId="6">
    <w:abstractNumId w:val="22"/>
  </w:num>
  <w:num w:numId="7">
    <w:abstractNumId w:val="25"/>
  </w:num>
  <w:num w:numId="8">
    <w:abstractNumId w:val="20"/>
  </w:num>
  <w:num w:numId="9">
    <w:abstractNumId w:val="12"/>
  </w:num>
  <w:num w:numId="10">
    <w:abstractNumId w:val="36"/>
  </w:num>
  <w:num w:numId="11">
    <w:abstractNumId w:val="35"/>
  </w:num>
  <w:num w:numId="12">
    <w:abstractNumId w:val="21"/>
  </w:num>
  <w:num w:numId="13">
    <w:abstractNumId w:val="13"/>
  </w:num>
  <w:num w:numId="14">
    <w:abstractNumId w:val="3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33"/>
  </w:num>
  <w:num w:numId="20">
    <w:abstractNumId w:val="18"/>
  </w:num>
  <w:num w:numId="21">
    <w:abstractNumId w:val="28"/>
  </w:num>
  <w:num w:numId="22">
    <w:abstractNumId w:val="11"/>
  </w:num>
  <w:num w:numId="23">
    <w:abstractNumId w:val="31"/>
  </w:num>
  <w:num w:numId="24">
    <w:abstractNumId w:val="8"/>
  </w:num>
  <w:num w:numId="25">
    <w:abstractNumId w:val="29"/>
  </w:num>
  <w:num w:numId="26">
    <w:abstractNumId w:val="32"/>
  </w:num>
  <w:num w:numId="27">
    <w:abstractNumId w:val="15"/>
  </w:num>
  <w:num w:numId="28">
    <w:abstractNumId w:val="23"/>
  </w:num>
  <w:num w:numId="29">
    <w:abstractNumId w:val="17"/>
  </w:num>
  <w:num w:numId="30">
    <w:abstractNumId w:val="34"/>
  </w:num>
  <w:num w:numId="31">
    <w:abstractNumId w:val="7"/>
  </w:num>
  <w:num w:numId="32">
    <w:abstractNumId w:val="19"/>
  </w:num>
  <w:num w:numId="33">
    <w:abstractNumId w:val="26"/>
  </w:num>
  <w:num w:numId="34">
    <w:abstractNumId w:val="2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4274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D0E94"/>
    <w:rsid w:val="00001A60"/>
    <w:rsid w:val="00005B6D"/>
    <w:rsid w:val="00006F0A"/>
    <w:rsid w:val="00012763"/>
    <w:rsid w:val="00015098"/>
    <w:rsid w:val="00017C0D"/>
    <w:rsid w:val="000231F0"/>
    <w:rsid w:val="000233FA"/>
    <w:rsid w:val="00026B52"/>
    <w:rsid w:val="00031FC8"/>
    <w:rsid w:val="00033424"/>
    <w:rsid w:val="00034896"/>
    <w:rsid w:val="00035190"/>
    <w:rsid w:val="00045AAB"/>
    <w:rsid w:val="00047EEB"/>
    <w:rsid w:val="00054CE9"/>
    <w:rsid w:val="000563F1"/>
    <w:rsid w:val="000606CC"/>
    <w:rsid w:val="00062C33"/>
    <w:rsid w:val="00063D60"/>
    <w:rsid w:val="00065404"/>
    <w:rsid w:val="000674ED"/>
    <w:rsid w:val="00072A86"/>
    <w:rsid w:val="00073310"/>
    <w:rsid w:val="0007370D"/>
    <w:rsid w:val="000754FA"/>
    <w:rsid w:val="000774E6"/>
    <w:rsid w:val="00077EA0"/>
    <w:rsid w:val="00087F92"/>
    <w:rsid w:val="00090AFD"/>
    <w:rsid w:val="00092F76"/>
    <w:rsid w:val="000A484E"/>
    <w:rsid w:val="000B7CBA"/>
    <w:rsid w:val="000C273A"/>
    <w:rsid w:val="000C31C5"/>
    <w:rsid w:val="000C5555"/>
    <w:rsid w:val="000D01CD"/>
    <w:rsid w:val="000D0A37"/>
    <w:rsid w:val="000D38A4"/>
    <w:rsid w:val="000E14BE"/>
    <w:rsid w:val="000E624E"/>
    <w:rsid w:val="000E6544"/>
    <w:rsid w:val="000E691F"/>
    <w:rsid w:val="000F1940"/>
    <w:rsid w:val="000F353B"/>
    <w:rsid w:val="000F67C1"/>
    <w:rsid w:val="00106B63"/>
    <w:rsid w:val="00114A85"/>
    <w:rsid w:val="00114EF8"/>
    <w:rsid w:val="001349F2"/>
    <w:rsid w:val="00142D8D"/>
    <w:rsid w:val="00145929"/>
    <w:rsid w:val="00146864"/>
    <w:rsid w:val="00150D2E"/>
    <w:rsid w:val="00152614"/>
    <w:rsid w:val="00153E5E"/>
    <w:rsid w:val="00153EED"/>
    <w:rsid w:val="00156D2D"/>
    <w:rsid w:val="00156D5A"/>
    <w:rsid w:val="00162698"/>
    <w:rsid w:val="00172143"/>
    <w:rsid w:val="00173C6B"/>
    <w:rsid w:val="00181682"/>
    <w:rsid w:val="00194934"/>
    <w:rsid w:val="001A1697"/>
    <w:rsid w:val="001A63BE"/>
    <w:rsid w:val="001B0CA0"/>
    <w:rsid w:val="001B5C6D"/>
    <w:rsid w:val="001C5C98"/>
    <w:rsid w:val="001D0435"/>
    <w:rsid w:val="001D0922"/>
    <w:rsid w:val="001D0D83"/>
    <w:rsid w:val="001D185E"/>
    <w:rsid w:val="001D7A8C"/>
    <w:rsid w:val="001E3458"/>
    <w:rsid w:val="001E46A8"/>
    <w:rsid w:val="001E4DC1"/>
    <w:rsid w:val="001E6988"/>
    <w:rsid w:val="001E6D9A"/>
    <w:rsid w:val="001F06AF"/>
    <w:rsid w:val="001F0785"/>
    <w:rsid w:val="001F0C8E"/>
    <w:rsid w:val="001F1957"/>
    <w:rsid w:val="001F7900"/>
    <w:rsid w:val="00200171"/>
    <w:rsid w:val="002009C3"/>
    <w:rsid w:val="00200ED9"/>
    <w:rsid w:val="00206166"/>
    <w:rsid w:val="002118FD"/>
    <w:rsid w:val="00212857"/>
    <w:rsid w:val="00222BA8"/>
    <w:rsid w:val="002237FA"/>
    <w:rsid w:val="002274F3"/>
    <w:rsid w:val="00231979"/>
    <w:rsid w:val="00232855"/>
    <w:rsid w:val="002366A6"/>
    <w:rsid w:val="00241FB2"/>
    <w:rsid w:val="002456CC"/>
    <w:rsid w:val="00245E5F"/>
    <w:rsid w:val="00247194"/>
    <w:rsid w:val="0024757C"/>
    <w:rsid w:val="002555C1"/>
    <w:rsid w:val="00255804"/>
    <w:rsid w:val="00260222"/>
    <w:rsid w:val="002609A8"/>
    <w:rsid w:val="002649EB"/>
    <w:rsid w:val="00266E3A"/>
    <w:rsid w:val="002705ED"/>
    <w:rsid w:val="00274E4F"/>
    <w:rsid w:val="002765B1"/>
    <w:rsid w:val="00280F59"/>
    <w:rsid w:val="00281A63"/>
    <w:rsid w:val="002869AB"/>
    <w:rsid w:val="002878A4"/>
    <w:rsid w:val="002900B3"/>
    <w:rsid w:val="00290EA2"/>
    <w:rsid w:val="0029158F"/>
    <w:rsid w:val="002941AB"/>
    <w:rsid w:val="00294586"/>
    <w:rsid w:val="00297D80"/>
    <w:rsid w:val="002A0BC7"/>
    <w:rsid w:val="002A0D6F"/>
    <w:rsid w:val="002A140D"/>
    <w:rsid w:val="002A1B48"/>
    <w:rsid w:val="002A261A"/>
    <w:rsid w:val="002A30F3"/>
    <w:rsid w:val="002A7027"/>
    <w:rsid w:val="002B15EF"/>
    <w:rsid w:val="002B1E4C"/>
    <w:rsid w:val="002B2AE8"/>
    <w:rsid w:val="002C1CA6"/>
    <w:rsid w:val="002C5B47"/>
    <w:rsid w:val="002C6B05"/>
    <w:rsid w:val="002C77AA"/>
    <w:rsid w:val="002D15BF"/>
    <w:rsid w:val="002D4B09"/>
    <w:rsid w:val="002D754E"/>
    <w:rsid w:val="002D7730"/>
    <w:rsid w:val="002F0E40"/>
    <w:rsid w:val="002F3358"/>
    <w:rsid w:val="002F7116"/>
    <w:rsid w:val="002F7A0C"/>
    <w:rsid w:val="00313249"/>
    <w:rsid w:val="00330A10"/>
    <w:rsid w:val="00333482"/>
    <w:rsid w:val="00337D0F"/>
    <w:rsid w:val="0034144E"/>
    <w:rsid w:val="003428C2"/>
    <w:rsid w:val="00345AA4"/>
    <w:rsid w:val="00355296"/>
    <w:rsid w:val="00360CEA"/>
    <w:rsid w:val="0036121C"/>
    <w:rsid w:val="0036380A"/>
    <w:rsid w:val="00363E16"/>
    <w:rsid w:val="00364C3F"/>
    <w:rsid w:val="00372B84"/>
    <w:rsid w:val="00373798"/>
    <w:rsid w:val="00374023"/>
    <w:rsid w:val="003836C4"/>
    <w:rsid w:val="00384049"/>
    <w:rsid w:val="00386AF4"/>
    <w:rsid w:val="0039275C"/>
    <w:rsid w:val="00392D01"/>
    <w:rsid w:val="003937E8"/>
    <w:rsid w:val="00393EB2"/>
    <w:rsid w:val="003A5C00"/>
    <w:rsid w:val="003B0AF8"/>
    <w:rsid w:val="003B548B"/>
    <w:rsid w:val="003B7A9B"/>
    <w:rsid w:val="003C466E"/>
    <w:rsid w:val="003C5A63"/>
    <w:rsid w:val="003D0AA9"/>
    <w:rsid w:val="003D32BE"/>
    <w:rsid w:val="003D3657"/>
    <w:rsid w:val="003D4F31"/>
    <w:rsid w:val="003D5669"/>
    <w:rsid w:val="003E15C3"/>
    <w:rsid w:val="003E3254"/>
    <w:rsid w:val="003E352B"/>
    <w:rsid w:val="00400376"/>
    <w:rsid w:val="00401792"/>
    <w:rsid w:val="004050B2"/>
    <w:rsid w:val="0040692E"/>
    <w:rsid w:val="00406972"/>
    <w:rsid w:val="00412AAF"/>
    <w:rsid w:val="004139F1"/>
    <w:rsid w:val="00414691"/>
    <w:rsid w:val="00414BFD"/>
    <w:rsid w:val="00416FE5"/>
    <w:rsid w:val="0041743D"/>
    <w:rsid w:val="0042076F"/>
    <w:rsid w:val="004308A6"/>
    <w:rsid w:val="004316B9"/>
    <w:rsid w:val="00432CC2"/>
    <w:rsid w:val="00435AEB"/>
    <w:rsid w:val="0043640C"/>
    <w:rsid w:val="00441EBD"/>
    <w:rsid w:val="00444627"/>
    <w:rsid w:val="00456546"/>
    <w:rsid w:val="00466989"/>
    <w:rsid w:val="0047430A"/>
    <w:rsid w:val="004750C0"/>
    <w:rsid w:val="00476E11"/>
    <w:rsid w:val="004806D7"/>
    <w:rsid w:val="0048415C"/>
    <w:rsid w:val="004968E2"/>
    <w:rsid w:val="00496E9D"/>
    <w:rsid w:val="004A01E6"/>
    <w:rsid w:val="004A1996"/>
    <w:rsid w:val="004B38C2"/>
    <w:rsid w:val="004B6896"/>
    <w:rsid w:val="004C2DBF"/>
    <w:rsid w:val="004C31CB"/>
    <w:rsid w:val="004C6AE4"/>
    <w:rsid w:val="004C6E5E"/>
    <w:rsid w:val="004C7EF8"/>
    <w:rsid w:val="004D1C9B"/>
    <w:rsid w:val="004D3BC8"/>
    <w:rsid w:val="004D4787"/>
    <w:rsid w:val="004E03C9"/>
    <w:rsid w:val="004E206E"/>
    <w:rsid w:val="004E554E"/>
    <w:rsid w:val="00505D39"/>
    <w:rsid w:val="00506936"/>
    <w:rsid w:val="00506F8F"/>
    <w:rsid w:val="00520F3A"/>
    <w:rsid w:val="005223CF"/>
    <w:rsid w:val="00535D66"/>
    <w:rsid w:val="00536E99"/>
    <w:rsid w:val="005602E5"/>
    <w:rsid w:val="0056235D"/>
    <w:rsid w:val="00564C3E"/>
    <w:rsid w:val="005706F9"/>
    <w:rsid w:val="00573426"/>
    <w:rsid w:val="00574D7E"/>
    <w:rsid w:val="00577CD1"/>
    <w:rsid w:val="00581F1B"/>
    <w:rsid w:val="005829A4"/>
    <w:rsid w:val="005A252F"/>
    <w:rsid w:val="005A3F23"/>
    <w:rsid w:val="005A6EE6"/>
    <w:rsid w:val="005A74A0"/>
    <w:rsid w:val="005A7E3D"/>
    <w:rsid w:val="005B1BDF"/>
    <w:rsid w:val="005B45E1"/>
    <w:rsid w:val="005C21EC"/>
    <w:rsid w:val="005C3E06"/>
    <w:rsid w:val="005C73DC"/>
    <w:rsid w:val="005D08E0"/>
    <w:rsid w:val="005D335E"/>
    <w:rsid w:val="005E087D"/>
    <w:rsid w:val="005F3C34"/>
    <w:rsid w:val="00600232"/>
    <w:rsid w:val="0060191C"/>
    <w:rsid w:val="00602A41"/>
    <w:rsid w:val="006073C1"/>
    <w:rsid w:val="006120CF"/>
    <w:rsid w:val="00614B3E"/>
    <w:rsid w:val="00616C22"/>
    <w:rsid w:val="006229D5"/>
    <w:rsid w:val="00622E1F"/>
    <w:rsid w:val="00643EFD"/>
    <w:rsid w:val="00644A1F"/>
    <w:rsid w:val="00644F57"/>
    <w:rsid w:val="006503D9"/>
    <w:rsid w:val="006539D1"/>
    <w:rsid w:val="00664577"/>
    <w:rsid w:val="006646E7"/>
    <w:rsid w:val="00664AFC"/>
    <w:rsid w:val="006703CD"/>
    <w:rsid w:val="00671C36"/>
    <w:rsid w:val="00682882"/>
    <w:rsid w:val="00682CB3"/>
    <w:rsid w:val="00684335"/>
    <w:rsid w:val="006904E5"/>
    <w:rsid w:val="00690C07"/>
    <w:rsid w:val="00692801"/>
    <w:rsid w:val="0069421F"/>
    <w:rsid w:val="00696573"/>
    <w:rsid w:val="00696F63"/>
    <w:rsid w:val="00697D2E"/>
    <w:rsid w:val="006A682A"/>
    <w:rsid w:val="006B736A"/>
    <w:rsid w:val="006C1121"/>
    <w:rsid w:val="006C2BBF"/>
    <w:rsid w:val="006C5C4C"/>
    <w:rsid w:val="006C7CD7"/>
    <w:rsid w:val="006D0821"/>
    <w:rsid w:val="006D57DF"/>
    <w:rsid w:val="006D7FA0"/>
    <w:rsid w:val="006E60F0"/>
    <w:rsid w:val="006F0378"/>
    <w:rsid w:val="006F1094"/>
    <w:rsid w:val="006F1F61"/>
    <w:rsid w:val="006F274B"/>
    <w:rsid w:val="006F2FAF"/>
    <w:rsid w:val="006F3242"/>
    <w:rsid w:val="006F3925"/>
    <w:rsid w:val="006F6E91"/>
    <w:rsid w:val="006F7582"/>
    <w:rsid w:val="006F7AFD"/>
    <w:rsid w:val="00710AED"/>
    <w:rsid w:val="007110B1"/>
    <w:rsid w:val="00711CEC"/>
    <w:rsid w:val="00716612"/>
    <w:rsid w:val="00720A68"/>
    <w:rsid w:val="00730E0F"/>
    <w:rsid w:val="007376F2"/>
    <w:rsid w:val="00744326"/>
    <w:rsid w:val="00760328"/>
    <w:rsid w:val="00765BF6"/>
    <w:rsid w:val="007662EC"/>
    <w:rsid w:val="007668F9"/>
    <w:rsid w:val="00773469"/>
    <w:rsid w:val="00780D39"/>
    <w:rsid w:val="007825B7"/>
    <w:rsid w:val="00784244"/>
    <w:rsid w:val="007A0045"/>
    <w:rsid w:val="007A07A6"/>
    <w:rsid w:val="007A5C1C"/>
    <w:rsid w:val="007B4E50"/>
    <w:rsid w:val="007B5F54"/>
    <w:rsid w:val="007C1C55"/>
    <w:rsid w:val="007C456D"/>
    <w:rsid w:val="007C5ED1"/>
    <w:rsid w:val="007C6D5D"/>
    <w:rsid w:val="007D0189"/>
    <w:rsid w:val="007E0458"/>
    <w:rsid w:val="007E175D"/>
    <w:rsid w:val="007F49B8"/>
    <w:rsid w:val="0080130E"/>
    <w:rsid w:val="008038DD"/>
    <w:rsid w:val="008075E7"/>
    <w:rsid w:val="008076CE"/>
    <w:rsid w:val="00814CE8"/>
    <w:rsid w:val="00815B29"/>
    <w:rsid w:val="008162D9"/>
    <w:rsid w:val="0081707B"/>
    <w:rsid w:val="008174E9"/>
    <w:rsid w:val="00824499"/>
    <w:rsid w:val="00827D8D"/>
    <w:rsid w:val="008304DB"/>
    <w:rsid w:val="008318E2"/>
    <w:rsid w:val="00833DBD"/>
    <w:rsid w:val="0083777F"/>
    <w:rsid w:val="008406A6"/>
    <w:rsid w:val="00842ACA"/>
    <w:rsid w:val="00843EF2"/>
    <w:rsid w:val="0084654F"/>
    <w:rsid w:val="00851961"/>
    <w:rsid w:val="0085452E"/>
    <w:rsid w:val="00854A05"/>
    <w:rsid w:val="00854EEA"/>
    <w:rsid w:val="0085657E"/>
    <w:rsid w:val="008574E0"/>
    <w:rsid w:val="00857FC4"/>
    <w:rsid w:val="00860139"/>
    <w:rsid w:val="00862E69"/>
    <w:rsid w:val="00863B32"/>
    <w:rsid w:val="00865E73"/>
    <w:rsid w:val="00873A36"/>
    <w:rsid w:val="00877672"/>
    <w:rsid w:val="0088574F"/>
    <w:rsid w:val="00896C53"/>
    <w:rsid w:val="008A7527"/>
    <w:rsid w:val="008A7CAF"/>
    <w:rsid w:val="008B063E"/>
    <w:rsid w:val="008C1C58"/>
    <w:rsid w:val="008C68AC"/>
    <w:rsid w:val="008D0C7C"/>
    <w:rsid w:val="008D3EAD"/>
    <w:rsid w:val="008D614E"/>
    <w:rsid w:val="008D78D0"/>
    <w:rsid w:val="008D7B48"/>
    <w:rsid w:val="008E0B57"/>
    <w:rsid w:val="008E1088"/>
    <w:rsid w:val="008E284C"/>
    <w:rsid w:val="008E63C2"/>
    <w:rsid w:val="008E6B0D"/>
    <w:rsid w:val="008F1045"/>
    <w:rsid w:val="00906F78"/>
    <w:rsid w:val="00911325"/>
    <w:rsid w:val="009118DA"/>
    <w:rsid w:val="009143ED"/>
    <w:rsid w:val="00915667"/>
    <w:rsid w:val="00915EA3"/>
    <w:rsid w:val="00925312"/>
    <w:rsid w:val="009261DA"/>
    <w:rsid w:val="00931D1C"/>
    <w:rsid w:val="0093395F"/>
    <w:rsid w:val="00933C0A"/>
    <w:rsid w:val="009354B2"/>
    <w:rsid w:val="00942403"/>
    <w:rsid w:val="00944354"/>
    <w:rsid w:val="00947536"/>
    <w:rsid w:val="00951502"/>
    <w:rsid w:val="0096502B"/>
    <w:rsid w:val="00970368"/>
    <w:rsid w:val="00971350"/>
    <w:rsid w:val="00980A5D"/>
    <w:rsid w:val="00984B35"/>
    <w:rsid w:val="009864C7"/>
    <w:rsid w:val="009901B7"/>
    <w:rsid w:val="00992AE5"/>
    <w:rsid w:val="009947BB"/>
    <w:rsid w:val="00994977"/>
    <w:rsid w:val="00996B3A"/>
    <w:rsid w:val="009A3E56"/>
    <w:rsid w:val="009A430C"/>
    <w:rsid w:val="009B0891"/>
    <w:rsid w:val="009B2669"/>
    <w:rsid w:val="009B2B84"/>
    <w:rsid w:val="009B3DDB"/>
    <w:rsid w:val="009B4314"/>
    <w:rsid w:val="009B4D03"/>
    <w:rsid w:val="009B5698"/>
    <w:rsid w:val="009C078A"/>
    <w:rsid w:val="009C35BC"/>
    <w:rsid w:val="009C4EC5"/>
    <w:rsid w:val="009C58F1"/>
    <w:rsid w:val="009C7400"/>
    <w:rsid w:val="009D560E"/>
    <w:rsid w:val="009D7A73"/>
    <w:rsid w:val="009E1F6E"/>
    <w:rsid w:val="009E321B"/>
    <w:rsid w:val="009F24A8"/>
    <w:rsid w:val="009F5670"/>
    <w:rsid w:val="009F567B"/>
    <w:rsid w:val="009F738A"/>
    <w:rsid w:val="00A0037B"/>
    <w:rsid w:val="00A00C13"/>
    <w:rsid w:val="00A02401"/>
    <w:rsid w:val="00A0331D"/>
    <w:rsid w:val="00A03414"/>
    <w:rsid w:val="00A05D92"/>
    <w:rsid w:val="00A05FD0"/>
    <w:rsid w:val="00A06585"/>
    <w:rsid w:val="00A10D45"/>
    <w:rsid w:val="00A13EA8"/>
    <w:rsid w:val="00A14177"/>
    <w:rsid w:val="00A21B5B"/>
    <w:rsid w:val="00A224D0"/>
    <w:rsid w:val="00A225A5"/>
    <w:rsid w:val="00A2543B"/>
    <w:rsid w:val="00A271D3"/>
    <w:rsid w:val="00A273A9"/>
    <w:rsid w:val="00A359A0"/>
    <w:rsid w:val="00A35C99"/>
    <w:rsid w:val="00A47A4C"/>
    <w:rsid w:val="00A505AF"/>
    <w:rsid w:val="00A50C08"/>
    <w:rsid w:val="00A52C4F"/>
    <w:rsid w:val="00A56450"/>
    <w:rsid w:val="00A57BC5"/>
    <w:rsid w:val="00A627FC"/>
    <w:rsid w:val="00A73647"/>
    <w:rsid w:val="00A75633"/>
    <w:rsid w:val="00A95F1C"/>
    <w:rsid w:val="00AA1AB5"/>
    <w:rsid w:val="00AA3032"/>
    <w:rsid w:val="00AA6E12"/>
    <w:rsid w:val="00AB2286"/>
    <w:rsid w:val="00AB28AB"/>
    <w:rsid w:val="00AB78EF"/>
    <w:rsid w:val="00AC08EE"/>
    <w:rsid w:val="00AC5927"/>
    <w:rsid w:val="00AD124E"/>
    <w:rsid w:val="00AD5220"/>
    <w:rsid w:val="00AD68E0"/>
    <w:rsid w:val="00AE1B81"/>
    <w:rsid w:val="00AE3701"/>
    <w:rsid w:val="00AE3E65"/>
    <w:rsid w:val="00AE482E"/>
    <w:rsid w:val="00AE6759"/>
    <w:rsid w:val="00AF002C"/>
    <w:rsid w:val="00AF157A"/>
    <w:rsid w:val="00AF5AA1"/>
    <w:rsid w:val="00B00DCE"/>
    <w:rsid w:val="00B11C3A"/>
    <w:rsid w:val="00B11FFD"/>
    <w:rsid w:val="00B1706E"/>
    <w:rsid w:val="00B20172"/>
    <w:rsid w:val="00B31663"/>
    <w:rsid w:val="00B344D0"/>
    <w:rsid w:val="00B35B87"/>
    <w:rsid w:val="00B37461"/>
    <w:rsid w:val="00B4436E"/>
    <w:rsid w:val="00B472F8"/>
    <w:rsid w:val="00B47DD1"/>
    <w:rsid w:val="00B54A03"/>
    <w:rsid w:val="00B57035"/>
    <w:rsid w:val="00B638E3"/>
    <w:rsid w:val="00B644B7"/>
    <w:rsid w:val="00B647BB"/>
    <w:rsid w:val="00B70F48"/>
    <w:rsid w:val="00B80AEC"/>
    <w:rsid w:val="00B815EC"/>
    <w:rsid w:val="00B820D2"/>
    <w:rsid w:val="00B8252C"/>
    <w:rsid w:val="00B92195"/>
    <w:rsid w:val="00B92792"/>
    <w:rsid w:val="00B93F71"/>
    <w:rsid w:val="00BA212E"/>
    <w:rsid w:val="00BA4A32"/>
    <w:rsid w:val="00BA618A"/>
    <w:rsid w:val="00BB49FB"/>
    <w:rsid w:val="00BC4E36"/>
    <w:rsid w:val="00BC6C68"/>
    <w:rsid w:val="00BD1A2F"/>
    <w:rsid w:val="00BD1EB2"/>
    <w:rsid w:val="00BD3868"/>
    <w:rsid w:val="00BE0B64"/>
    <w:rsid w:val="00BE0BF0"/>
    <w:rsid w:val="00BE2402"/>
    <w:rsid w:val="00BF0511"/>
    <w:rsid w:val="00BF4329"/>
    <w:rsid w:val="00BF730B"/>
    <w:rsid w:val="00BF736D"/>
    <w:rsid w:val="00C0050B"/>
    <w:rsid w:val="00C00E6B"/>
    <w:rsid w:val="00C11887"/>
    <w:rsid w:val="00C141E4"/>
    <w:rsid w:val="00C148B3"/>
    <w:rsid w:val="00C207B4"/>
    <w:rsid w:val="00C22ACA"/>
    <w:rsid w:val="00C23477"/>
    <w:rsid w:val="00C27CC4"/>
    <w:rsid w:val="00C323D2"/>
    <w:rsid w:val="00C3566E"/>
    <w:rsid w:val="00C37804"/>
    <w:rsid w:val="00C47116"/>
    <w:rsid w:val="00C47209"/>
    <w:rsid w:val="00C500C3"/>
    <w:rsid w:val="00C5132E"/>
    <w:rsid w:val="00C6368B"/>
    <w:rsid w:val="00C6491F"/>
    <w:rsid w:val="00C64A3B"/>
    <w:rsid w:val="00C66FD1"/>
    <w:rsid w:val="00C72853"/>
    <w:rsid w:val="00C76712"/>
    <w:rsid w:val="00C76D31"/>
    <w:rsid w:val="00C800AA"/>
    <w:rsid w:val="00C806A1"/>
    <w:rsid w:val="00C82A40"/>
    <w:rsid w:val="00C82F6D"/>
    <w:rsid w:val="00C868B8"/>
    <w:rsid w:val="00CA09B4"/>
    <w:rsid w:val="00CA190F"/>
    <w:rsid w:val="00CA4E30"/>
    <w:rsid w:val="00CA55D0"/>
    <w:rsid w:val="00CA5AAD"/>
    <w:rsid w:val="00CB1450"/>
    <w:rsid w:val="00CB4CCC"/>
    <w:rsid w:val="00CB61E9"/>
    <w:rsid w:val="00CB6C06"/>
    <w:rsid w:val="00CB793F"/>
    <w:rsid w:val="00CC08AF"/>
    <w:rsid w:val="00CC3183"/>
    <w:rsid w:val="00CD3596"/>
    <w:rsid w:val="00CD3974"/>
    <w:rsid w:val="00CD6D96"/>
    <w:rsid w:val="00CE0030"/>
    <w:rsid w:val="00CE2104"/>
    <w:rsid w:val="00CE3F4D"/>
    <w:rsid w:val="00CF031C"/>
    <w:rsid w:val="00CF16EC"/>
    <w:rsid w:val="00D05349"/>
    <w:rsid w:val="00D0782C"/>
    <w:rsid w:val="00D15925"/>
    <w:rsid w:val="00D1744F"/>
    <w:rsid w:val="00D20D8A"/>
    <w:rsid w:val="00D215DA"/>
    <w:rsid w:val="00D228D5"/>
    <w:rsid w:val="00D25110"/>
    <w:rsid w:val="00D36011"/>
    <w:rsid w:val="00D420B3"/>
    <w:rsid w:val="00D42A0D"/>
    <w:rsid w:val="00D438B5"/>
    <w:rsid w:val="00D50CBD"/>
    <w:rsid w:val="00D521F7"/>
    <w:rsid w:val="00D52469"/>
    <w:rsid w:val="00D55682"/>
    <w:rsid w:val="00D5767A"/>
    <w:rsid w:val="00D603CD"/>
    <w:rsid w:val="00D67E5A"/>
    <w:rsid w:val="00D76081"/>
    <w:rsid w:val="00D80F05"/>
    <w:rsid w:val="00DA030E"/>
    <w:rsid w:val="00DA6979"/>
    <w:rsid w:val="00DA755E"/>
    <w:rsid w:val="00DB058F"/>
    <w:rsid w:val="00DB0B32"/>
    <w:rsid w:val="00DB268F"/>
    <w:rsid w:val="00DB3511"/>
    <w:rsid w:val="00DB381F"/>
    <w:rsid w:val="00DB73D5"/>
    <w:rsid w:val="00DC2129"/>
    <w:rsid w:val="00DC3441"/>
    <w:rsid w:val="00DC615F"/>
    <w:rsid w:val="00DD0E94"/>
    <w:rsid w:val="00DD6F5E"/>
    <w:rsid w:val="00DE027C"/>
    <w:rsid w:val="00DE2C57"/>
    <w:rsid w:val="00DE693B"/>
    <w:rsid w:val="00DE6CBE"/>
    <w:rsid w:val="00DF3587"/>
    <w:rsid w:val="00E06273"/>
    <w:rsid w:val="00E07D63"/>
    <w:rsid w:val="00E1013E"/>
    <w:rsid w:val="00E1026F"/>
    <w:rsid w:val="00E11A19"/>
    <w:rsid w:val="00E12290"/>
    <w:rsid w:val="00E15647"/>
    <w:rsid w:val="00E20E34"/>
    <w:rsid w:val="00E312E1"/>
    <w:rsid w:val="00E34669"/>
    <w:rsid w:val="00E34B1C"/>
    <w:rsid w:val="00E4172A"/>
    <w:rsid w:val="00E501A2"/>
    <w:rsid w:val="00E51FCF"/>
    <w:rsid w:val="00E63081"/>
    <w:rsid w:val="00E67857"/>
    <w:rsid w:val="00E76F24"/>
    <w:rsid w:val="00E80E70"/>
    <w:rsid w:val="00E859FC"/>
    <w:rsid w:val="00E902EE"/>
    <w:rsid w:val="00E919C8"/>
    <w:rsid w:val="00E950BE"/>
    <w:rsid w:val="00EB5C31"/>
    <w:rsid w:val="00EB6085"/>
    <w:rsid w:val="00EC0305"/>
    <w:rsid w:val="00EC3A58"/>
    <w:rsid w:val="00ED03EE"/>
    <w:rsid w:val="00ED10AE"/>
    <w:rsid w:val="00ED2B9A"/>
    <w:rsid w:val="00ED2FF4"/>
    <w:rsid w:val="00ED391A"/>
    <w:rsid w:val="00EE26E6"/>
    <w:rsid w:val="00EF3421"/>
    <w:rsid w:val="00EF4D92"/>
    <w:rsid w:val="00F053F7"/>
    <w:rsid w:val="00F07FFC"/>
    <w:rsid w:val="00F11472"/>
    <w:rsid w:val="00F12B66"/>
    <w:rsid w:val="00F13792"/>
    <w:rsid w:val="00F16037"/>
    <w:rsid w:val="00F16167"/>
    <w:rsid w:val="00F208FE"/>
    <w:rsid w:val="00F26108"/>
    <w:rsid w:val="00F265D8"/>
    <w:rsid w:val="00F31ABA"/>
    <w:rsid w:val="00F41D8F"/>
    <w:rsid w:val="00F52AF2"/>
    <w:rsid w:val="00F54234"/>
    <w:rsid w:val="00F562A4"/>
    <w:rsid w:val="00F61497"/>
    <w:rsid w:val="00F621A0"/>
    <w:rsid w:val="00F66E5E"/>
    <w:rsid w:val="00F719B7"/>
    <w:rsid w:val="00F73AE6"/>
    <w:rsid w:val="00F74D25"/>
    <w:rsid w:val="00F81F76"/>
    <w:rsid w:val="00F874F4"/>
    <w:rsid w:val="00F92848"/>
    <w:rsid w:val="00F93F9E"/>
    <w:rsid w:val="00FA030B"/>
    <w:rsid w:val="00FA0ECF"/>
    <w:rsid w:val="00FA1CB0"/>
    <w:rsid w:val="00FA60AC"/>
    <w:rsid w:val="00FA71AC"/>
    <w:rsid w:val="00FB1081"/>
    <w:rsid w:val="00FB34D6"/>
    <w:rsid w:val="00FB3718"/>
    <w:rsid w:val="00FB424F"/>
    <w:rsid w:val="00FB5CA7"/>
    <w:rsid w:val="00FC0751"/>
    <w:rsid w:val="00FD0ED3"/>
    <w:rsid w:val="00FE41FE"/>
    <w:rsid w:val="00FE47A5"/>
    <w:rsid w:val="00FE595D"/>
    <w:rsid w:val="00FE6913"/>
    <w:rsid w:val="00FF7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Code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84"/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C47209"/>
    <w:pPr>
      <w:keepNext/>
      <w:jc w:val="both"/>
      <w:outlineLvl w:val="0"/>
    </w:pPr>
    <w:rPr>
      <w:rFonts w:ascii="Arial" w:hAnsi="Arial" w:cs="Arial"/>
      <w:b/>
      <w:bCs/>
      <w:szCs w:val="18"/>
    </w:rPr>
  </w:style>
  <w:style w:type="paragraph" w:styleId="Heading2">
    <w:name w:val="heading 2"/>
    <w:basedOn w:val="Normal"/>
    <w:next w:val="Normal"/>
    <w:qFormat/>
    <w:rsid w:val="00C47209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47209"/>
    <w:pPr>
      <w:keepNext/>
      <w:numPr>
        <w:ilvl w:val="2"/>
        <w:numId w:val="1"/>
      </w:numPr>
      <w:suppressAutoHyphens/>
      <w:outlineLvl w:val="2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7209"/>
    <w:pPr>
      <w:jc w:val="center"/>
    </w:pPr>
    <w:rPr>
      <w:rFonts w:ascii="Arial" w:hAnsi="Arial" w:cs="Arial"/>
      <w:b/>
      <w:bCs/>
      <w:sz w:val="28"/>
    </w:rPr>
  </w:style>
  <w:style w:type="paragraph" w:styleId="Footer">
    <w:name w:val="footer"/>
    <w:basedOn w:val="Normal"/>
    <w:rsid w:val="00C47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7209"/>
  </w:style>
  <w:style w:type="paragraph" w:styleId="Header">
    <w:name w:val="header"/>
    <w:basedOn w:val="Normal"/>
    <w:link w:val="HeaderChar"/>
    <w:rsid w:val="00C4720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C47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">
    <w:name w:val="Body Text"/>
    <w:basedOn w:val="Normal"/>
    <w:rsid w:val="00C47209"/>
    <w:pPr>
      <w:jc w:val="both"/>
    </w:pPr>
    <w:rPr>
      <w:rFonts w:ascii="Arial" w:hAnsi="Arial" w:cs="Arial"/>
      <w:szCs w:val="18"/>
    </w:rPr>
  </w:style>
  <w:style w:type="paragraph" w:styleId="BodyText2">
    <w:name w:val="Body Text 2"/>
    <w:basedOn w:val="Normal"/>
    <w:rsid w:val="00C47209"/>
    <w:rPr>
      <w:rFonts w:ascii="Arial" w:hAnsi="Arial" w:cs="Arial"/>
      <w:color w:val="000000"/>
      <w:szCs w:val="18"/>
    </w:rPr>
  </w:style>
  <w:style w:type="paragraph" w:styleId="BodyText3">
    <w:name w:val="Body Text 3"/>
    <w:basedOn w:val="Normal"/>
    <w:rsid w:val="00C47209"/>
    <w:rPr>
      <w:rFonts w:ascii="Arial" w:hAnsi="Arial" w:cs="Arial"/>
      <w:color w:val="0000FF"/>
    </w:rPr>
  </w:style>
  <w:style w:type="character" w:customStyle="1" w:styleId="WW-DefaultParagraphFont">
    <w:name w:val="WW-Default Paragraph Font"/>
    <w:rsid w:val="00C47209"/>
  </w:style>
  <w:style w:type="character" w:customStyle="1" w:styleId="WW8Num1z0">
    <w:name w:val="WW8Num1z0"/>
    <w:rsid w:val="00C47209"/>
    <w:rPr>
      <w:rFonts w:ascii="Symbol" w:hAnsi="Symbol"/>
    </w:rPr>
  </w:style>
  <w:style w:type="character" w:customStyle="1" w:styleId="WW8Num2z0">
    <w:name w:val="WW8Num2z0"/>
    <w:rsid w:val="00C47209"/>
    <w:rPr>
      <w:rFonts w:ascii="Symbol" w:hAnsi="Symbol"/>
    </w:rPr>
  </w:style>
  <w:style w:type="character" w:customStyle="1" w:styleId="WW8Num3z0">
    <w:name w:val="WW8Num3z0"/>
    <w:rsid w:val="00C47209"/>
    <w:rPr>
      <w:rFonts w:ascii="Symbol" w:hAnsi="Symbol"/>
    </w:rPr>
  </w:style>
  <w:style w:type="character" w:customStyle="1" w:styleId="WW8Num4z0">
    <w:name w:val="WW8Num4z0"/>
    <w:rsid w:val="00C47209"/>
    <w:rPr>
      <w:rFonts w:ascii="Symbol" w:hAnsi="Symbol"/>
    </w:rPr>
  </w:style>
  <w:style w:type="character" w:customStyle="1" w:styleId="WW8Num5z0">
    <w:name w:val="WW8Num5z0"/>
    <w:rsid w:val="00C47209"/>
    <w:rPr>
      <w:rFonts w:ascii="Wingdings" w:hAnsi="Wingdings"/>
    </w:rPr>
  </w:style>
  <w:style w:type="character" w:customStyle="1" w:styleId="WW8Num6z0">
    <w:name w:val="WW8Num6z0"/>
    <w:rsid w:val="00C47209"/>
    <w:rPr>
      <w:rFonts w:ascii="Wingdings" w:hAnsi="Wingdings"/>
    </w:rPr>
  </w:style>
  <w:style w:type="character" w:customStyle="1" w:styleId="WW8Num7z0">
    <w:name w:val="WW8Num7z0"/>
    <w:rsid w:val="00C47209"/>
    <w:rPr>
      <w:rFonts w:ascii="Symbol" w:hAnsi="Symbol"/>
    </w:rPr>
  </w:style>
  <w:style w:type="character" w:customStyle="1" w:styleId="WW8Num7z1">
    <w:name w:val="WW8Num7z1"/>
    <w:rsid w:val="00C47209"/>
    <w:rPr>
      <w:rFonts w:ascii="Courier New" w:hAnsi="Courier New"/>
    </w:rPr>
  </w:style>
  <w:style w:type="character" w:customStyle="1" w:styleId="WW8Num7z2">
    <w:name w:val="WW8Num7z2"/>
    <w:rsid w:val="00C47209"/>
    <w:rPr>
      <w:rFonts w:ascii="Wingdings" w:hAnsi="Wingdings"/>
    </w:rPr>
  </w:style>
  <w:style w:type="character" w:customStyle="1" w:styleId="WW8Num8z0">
    <w:name w:val="WW8Num8z0"/>
    <w:rsid w:val="00C47209"/>
    <w:rPr>
      <w:rFonts w:ascii="Wingdings" w:hAnsi="Wingdings"/>
    </w:rPr>
  </w:style>
  <w:style w:type="character" w:customStyle="1" w:styleId="WW8Num8z1">
    <w:name w:val="WW8Num8z1"/>
    <w:rsid w:val="00C47209"/>
    <w:rPr>
      <w:rFonts w:ascii="Courier New" w:hAnsi="Courier New"/>
    </w:rPr>
  </w:style>
  <w:style w:type="character" w:customStyle="1" w:styleId="WW8Num8z3">
    <w:name w:val="WW8Num8z3"/>
    <w:rsid w:val="00C47209"/>
    <w:rPr>
      <w:rFonts w:ascii="Symbol" w:hAnsi="Symbol"/>
    </w:rPr>
  </w:style>
  <w:style w:type="character" w:customStyle="1" w:styleId="WW8Num9z0">
    <w:name w:val="WW8Num9z0"/>
    <w:rsid w:val="00C47209"/>
    <w:rPr>
      <w:rFonts w:ascii="Symbol" w:hAnsi="Symbol"/>
    </w:rPr>
  </w:style>
  <w:style w:type="character" w:customStyle="1" w:styleId="WW8Num10z0">
    <w:name w:val="WW8Num10z0"/>
    <w:rsid w:val="00C47209"/>
    <w:rPr>
      <w:rFonts w:ascii="Wingdings" w:hAnsi="Wingdings"/>
    </w:rPr>
  </w:style>
  <w:style w:type="character" w:customStyle="1" w:styleId="WW8Num11z0">
    <w:name w:val="WW8Num11z0"/>
    <w:rsid w:val="00C47209"/>
    <w:rPr>
      <w:rFonts w:ascii="Wingdings" w:hAnsi="Wingdings"/>
    </w:rPr>
  </w:style>
  <w:style w:type="character" w:customStyle="1" w:styleId="WW8Num12z0">
    <w:name w:val="WW8Num12z0"/>
    <w:rsid w:val="00C47209"/>
    <w:rPr>
      <w:rFonts w:ascii="Symbol" w:hAnsi="Symbol"/>
    </w:rPr>
  </w:style>
  <w:style w:type="character" w:customStyle="1" w:styleId="WW8Num13z0">
    <w:name w:val="WW8Num13z0"/>
    <w:rsid w:val="00C47209"/>
    <w:rPr>
      <w:rFonts w:ascii="Wingdings" w:hAnsi="Wingdings"/>
    </w:rPr>
  </w:style>
  <w:style w:type="character" w:customStyle="1" w:styleId="WW8Num14z0">
    <w:name w:val="WW8Num14z0"/>
    <w:rsid w:val="00C47209"/>
    <w:rPr>
      <w:rFonts w:ascii="Symbol" w:hAnsi="Symbol"/>
    </w:rPr>
  </w:style>
  <w:style w:type="character" w:customStyle="1" w:styleId="WW8Num14z1">
    <w:name w:val="WW8Num14z1"/>
    <w:rsid w:val="00C47209"/>
    <w:rPr>
      <w:rFonts w:ascii="Courier New" w:hAnsi="Courier New"/>
    </w:rPr>
  </w:style>
  <w:style w:type="character" w:customStyle="1" w:styleId="WW8Num14z2">
    <w:name w:val="WW8Num14z2"/>
    <w:rsid w:val="00C47209"/>
    <w:rPr>
      <w:rFonts w:ascii="Wingdings" w:hAnsi="Wingdings"/>
    </w:rPr>
  </w:style>
  <w:style w:type="character" w:customStyle="1" w:styleId="WW8Num15z0">
    <w:name w:val="WW8Num15z0"/>
    <w:rsid w:val="00C47209"/>
    <w:rPr>
      <w:rFonts w:ascii="Wingdings" w:hAnsi="Wingdings"/>
    </w:rPr>
  </w:style>
  <w:style w:type="character" w:customStyle="1" w:styleId="WW8Num15z1">
    <w:name w:val="WW8Num15z1"/>
    <w:rsid w:val="00C47209"/>
    <w:rPr>
      <w:rFonts w:ascii="Courier New" w:hAnsi="Courier New"/>
    </w:rPr>
  </w:style>
  <w:style w:type="character" w:customStyle="1" w:styleId="WW8Num15z3">
    <w:name w:val="WW8Num15z3"/>
    <w:rsid w:val="00C47209"/>
    <w:rPr>
      <w:rFonts w:ascii="Symbol" w:hAnsi="Symbol"/>
    </w:rPr>
  </w:style>
  <w:style w:type="character" w:customStyle="1" w:styleId="WW8Num16z0">
    <w:name w:val="WW8Num16z0"/>
    <w:rsid w:val="00C47209"/>
    <w:rPr>
      <w:rFonts w:ascii="Symbol" w:hAnsi="Symbol"/>
    </w:rPr>
  </w:style>
  <w:style w:type="character" w:customStyle="1" w:styleId="WW8Num16z1">
    <w:name w:val="WW8Num16z1"/>
    <w:rsid w:val="00C47209"/>
    <w:rPr>
      <w:rFonts w:ascii="Courier New" w:hAnsi="Courier New"/>
    </w:rPr>
  </w:style>
  <w:style w:type="character" w:customStyle="1" w:styleId="WW8Num16z2">
    <w:name w:val="WW8Num16z2"/>
    <w:rsid w:val="00C47209"/>
    <w:rPr>
      <w:rFonts w:ascii="Wingdings" w:hAnsi="Wingdings"/>
    </w:rPr>
  </w:style>
  <w:style w:type="character" w:customStyle="1" w:styleId="WW8Num17z0">
    <w:name w:val="WW8Num17z0"/>
    <w:rsid w:val="00C47209"/>
    <w:rPr>
      <w:rFonts w:ascii="Symbol" w:hAnsi="Symbol"/>
    </w:rPr>
  </w:style>
  <w:style w:type="character" w:customStyle="1" w:styleId="WW8Num18z0">
    <w:name w:val="WW8Num18z0"/>
    <w:rsid w:val="00C47209"/>
    <w:rPr>
      <w:rFonts w:ascii="Symbol" w:hAnsi="Symbol"/>
    </w:rPr>
  </w:style>
  <w:style w:type="character" w:customStyle="1" w:styleId="WW8Num19z0">
    <w:name w:val="WW8Num19z0"/>
    <w:rsid w:val="00C47209"/>
    <w:rPr>
      <w:rFonts w:ascii="Symbol" w:hAnsi="Symbol"/>
    </w:rPr>
  </w:style>
  <w:style w:type="character" w:customStyle="1" w:styleId="WW8Num20z0">
    <w:name w:val="WW8Num20z0"/>
    <w:rsid w:val="00C47209"/>
    <w:rPr>
      <w:rFonts w:ascii="Symbol" w:hAnsi="Symbol"/>
    </w:rPr>
  </w:style>
  <w:style w:type="character" w:customStyle="1" w:styleId="WW8Num21z0">
    <w:name w:val="WW8Num21z0"/>
    <w:rsid w:val="00C47209"/>
    <w:rPr>
      <w:rFonts w:ascii="Symbol" w:hAnsi="Symbol"/>
    </w:rPr>
  </w:style>
  <w:style w:type="character" w:customStyle="1" w:styleId="WW8Num23z0">
    <w:name w:val="WW8Num23z0"/>
    <w:rsid w:val="00C47209"/>
    <w:rPr>
      <w:rFonts w:ascii="Symbol" w:hAnsi="Symbol"/>
    </w:rPr>
  </w:style>
  <w:style w:type="character" w:customStyle="1" w:styleId="WW8Num24z0">
    <w:name w:val="WW8Num24z0"/>
    <w:rsid w:val="00C47209"/>
    <w:rPr>
      <w:rFonts w:ascii="Symbol" w:hAnsi="Symbol"/>
    </w:rPr>
  </w:style>
  <w:style w:type="character" w:customStyle="1" w:styleId="WW8Num24z1">
    <w:name w:val="WW8Num24z1"/>
    <w:rsid w:val="00C47209"/>
    <w:rPr>
      <w:rFonts w:ascii="Courier New" w:hAnsi="Courier New"/>
    </w:rPr>
  </w:style>
  <w:style w:type="character" w:customStyle="1" w:styleId="WW8Num24z2">
    <w:name w:val="WW8Num24z2"/>
    <w:rsid w:val="00C47209"/>
    <w:rPr>
      <w:rFonts w:ascii="Wingdings" w:hAnsi="Wingdings"/>
    </w:rPr>
  </w:style>
  <w:style w:type="character" w:customStyle="1" w:styleId="WW8Num25z0">
    <w:name w:val="WW8Num25z0"/>
    <w:rsid w:val="00C47209"/>
    <w:rPr>
      <w:rFonts w:ascii="Symbol" w:hAnsi="Symbol"/>
    </w:rPr>
  </w:style>
  <w:style w:type="character" w:customStyle="1" w:styleId="WW8Num25z1">
    <w:name w:val="WW8Num25z1"/>
    <w:rsid w:val="00C47209"/>
    <w:rPr>
      <w:rFonts w:ascii="Courier New" w:hAnsi="Courier New"/>
    </w:rPr>
  </w:style>
  <w:style w:type="character" w:customStyle="1" w:styleId="WW8Num25z2">
    <w:name w:val="WW8Num25z2"/>
    <w:rsid w:val="00C47209"/>
    <w:rPr>
      <w:rFonts w:ascii="Wingdings" w:hAnsi="Wingdings"/>
    </w:rPr>
  </w:style>
  <w:style w:type="character" w:customStyle="1" w:styleId="WW8Num26z0">
    <w:name w:val="WW8Num26z0"/>
    <w:rsid w:val="00C47209"/>
    <w:rPr>
      <w:rFonts w:ascii="Wingdings" w:hAnsi="Wingdings"/>
    </w:rPr>
  </w:style>
  <w:style w:type="character" w:customStyle="1" w:styleId="WW8Num26z1">
    <w:name w:val="WW8Num26z1"/>
    <w:rsid w:val="00C47209"/>
    <w:rPr>
      <w:rFonts w:ascii="Courier New" w:hAnsi="Courier New"/>
    </w:rPr>
  </w:style>
  <w:style w:type="character" w:customStyle="1" w:styleId="WW8Num26z3">
    <w:name w:val="WW8Num26z3"/>
    <w:rsid w:val="00C47209"/>
    <w:rPr>
      <w:rFonts w:ascii="Symbol" w:hAnsi="Symbol"/>
    </w:rPr>
  </w:style>
  <w:style w:type="character" w:customStyle="1" w:styleId="WW8Num27z0">
    <w:name w:val="WW8Num27z0"/>
    <w:rsid w:val="00C47209"/>
    <w:rPr>
      <w:rFonts w:ascii="Symbol" w:hAnsi="Symbol"/>
    </w:rPr>
  </w:style>
  <w:style w:type="character" w:customStyle="1" w:styleId="WW8Num28z0">
    <w:name w:val="WW8Num28z0"/>
    <w:rsid w:val="00C47209"/>
    <w:rPr>
      <w:rFonts w:ascii="Symbol" w:hAnsi="Symbol"/>
    </w:rPr>
  </w:style>
  <w:style w:type="character" w:customStyle="1" w:styleId="WW8Num28z1">
    <w:name w:val="WW8Num28z1"/>
    <w:rsid w:val="00C47209"/>
    <w:rPr>
      <w:rFonts w:ascii="Courier New" w:hAnsi="Courier New"/>
    </w:rPr>
  </w:style>
  <w:style w:type="character" w:customStyle="1" w:styleId="WW8Num28z2">
    <w:name w:val="WW8Num28z2"/>
    <w:rsid w:val="00C47209"/>
    <w:rPr>
      <w:rFonts w:ascii="Wingdings" w:hAnsi="Wingdings"/>
    </w:rPr>
  </w:style>
  <w:style w:type="character" w:customStyle="1" w:styleId="WW8Num29z0">
    <w:name w:val="WW8Num29z0"/>
    <w:rsid w:val="00C47209"/>
    <w:rPr>
      <w:rFonts w:ascii="Symbol" w:hAnsi="Symbol"/>
    </w:rPr>
  </w:style>
  <w:style w:type="character" w:customStyle="1" w:styleId="WW8Num30z0">
    <w:name w:val="WW8Num30z0"/>
    <w:rsid w:val="00C47209"/>
    <w:rPr>
      <w:rFonts w:ascii="Symbol" w:hAnsi="Symbol"/>
    </w:rPr>
  </w:style>
  <w:style w:type="character" w:customStyle="1" w:styleId="WW8Num31z0">
    <w:name w:val="WW8Num31z0"/>
    <w:rsid w:val="00C47209"/>
    <w:rPr>
      <w:rFonts w:ascii="Symbol" w:hAnsi="Symbol"/>
    </w:rPr>
  </w:style>
  <w:style w:type="character" w:customStyle="1" w:styleId="WW8Num32z0">
    <w:name w:val="WW8Num32z0"/>
    <w:rsid w:val="00C47209"/>
    <w:rPr>
      <w:rFonts w:ascii="Symbol" w:hAnsi="Symbol"/>
    </w:rPr>
  </w:style>
  <w:style w:type="character" w:customStyle="1" w:styleId="WW8Num33z0">
    <w:name w:val="WW8Num33z0"/>
    <w:rsid w:val="00C47209"/>
    <w:rPr>
      <w:rFonts w:ascii="Symbol" w:hAnsi="Symbol"/>
    </w:rPr>
  </w:style>
  <w:style w:type="character" w:customStyle="1" w:styleId="WW8Num34z0">
    <w:name w:val="WW8Num34z0"/>
    <w:rsid w:val="00C47209"/>
    <w:rPr>
      <w:rFonts w:ascii="Symbol" w:hAnsi="Symbol"/>
    </w:rPr>
  </w:style>
  <w:style w:type="character" w:customStyle="1" w:styleId="WW8Num35z0">
    <w:name w:val="WW8Num35z0"/>
    <w:rsid w:val="00C47209"/>
    <w:rPr>
      <w:rFonts w:ascii="Symbol" w:hAnsi="Symbol"/>
    </w:rPr>
  </w:style>
  <w:style w:type="character" w:customStyle="1" w:styleId="WW8Num36z0">
    <w:name w:val="WW8Num36z0"/>
    <w:rsid w:val="00C47209"/>
    <w:rPr>
      <w:rFonts w:ascii="Symbol" w:hAnsi="Symbol"/>
    </w:rPr>
  </w:style>
  <w:style w:type="character" w:customStyle="1" w:styleId="WW8Num37z0">
    <w:name w:val="WW8Num37z0"/>
    <w:rsid w:val="00C47209"/>
    <w:rPr>
      <w:rFonts w:ascii="Symbol" w:hAnsi="Symbol"/>
    </w:rPr>
  </w:style>
  <w:style w:type="character" w:customStyle="1" w:styleId="WW8Num38z0">
    <w:name w:val="WW8Num38z0"/>
    <w:rsid w:val="00C47209"/>
    <w:rPr>
      <w:rFonts w:ascii="Symbol" w:hAnsi="Symbol"/>
    </w:rPr>
  </w:style>
  <w:style w:type="character" w:customStyle="1" w:styleId="WW8Num39z0">
    <w:name w:val="WW8Num39z0"/>
    <w:rsid w:val="00C47209"/>
    <w:rPr>
      <w:rFonts w:ascii="Symbol" w:hAnsi="Symbol"/>
    </w:rPr>
  </w:style>
  <w:style w:type="character" w:customStyle="1" w:styleId="WW8Num40z0">
    <w:name w:val="WW8Num40z0"/>
    <w:rsid w:val="00C47209"/>
    <w:rPr>
      <w:rFonts w:ascii="Symbol" w:hAnsi="Symbol"/>
    </w:rPr>
  </w:style>
  <w:style w:type="character" w:customStyle="1" w:styleId="WW8Num41z0">
    <w:name w:val="WW8Num41z0"/>
    <w:rsid w:val="00C47209"/>
    <w:rPr>
      <w:rFonts w:ascii="Symbol" w:hAnsi="Symbol"/>
    </w:rPr>
  </w:style>
  <w:style w:type="character" w:customStyle="1" w:styleId="WW8Num42z0">
    <w:name w:val="WW8Num42z0"/>
    <w:rsid w:val="00C47209"/>
    <w:rPr>
      <w:rFonts w:ascii="Wingdings" w:hAnsi="Wingdings"/>
    </w:rPr>
  </w:style>
  <w:style w:type="character" w:customStyle="1" w:styleId="WW8Num43z0">
    <w:name w:val="WW8Num43z0"/>
    <w:rsid w:val="00C47209"/>
    <w:rPr>
      <w:rFonts w:ascii="Symbol" w:hAnsi="Symbol"/>
    </w:rPr>
  </w:style>
  <w:style w:type="character" w:customStyle="1" w:styleId="WW8Num43z1">
    <w:name w:val="WW8Num43z1"/>
    <w:rsid w:val="00C47209"/>
    <w:rPr>
      <w:rFonts w:ascii="Courier New" w:hAnsi="Courier New"/>
    </w:rPr>
  </w:style>
  <w:style w:type="character" w:customStyle="1" w:styleId="WW8Num43z2">
    <w:name w:val="WW8Num43z2"/>
    <w:rsid w:val="00C47209"/>
    <w:rPr>
      <w:rFonts w:ascii="Wingdings" w:hAnsi="Wingdings"/>
    </w:rPr>
  </w:style>
  <w:style w:type="character" w:customStyle="1" w:styleId="WW8Num44z0">
    <w:name w:val="WW8Num44z0"/>
    <w:rsid w:val="00C47209"/>
    <w:rPr>
      <w:rFonts w:ascii="Wingdings" w:hAnsi="Wingdings"/>
    </w:rPr>
  </w:style>
  <w:style w:type="character" w:customStyle="1" w:styleId="WW8Num45z0">
    <w:name w:val="WW8Num45z0"/>
    <w:rsid w:val="00C47209"/>
    <w:rPr>
      <w:rFonts w:ascii="Symbol" w:hAnsi="Symbol"/>
    </w:rPr>
  </w:style>
  <w:style w:type="character" w:customStyle="1" w:styleId="WW8Num45z1">
    <w:name w:val="WW8Num45z1"/>
    <w:rsid w:val="00C47209"/>
    <w:rPr>
      <w:rFonts w:ascii="Courier New" w:hAnsi="Courier New"/>
    </w:rPr>
  </w:style>
  <w:style w:type="character" w:customStyle="1" w:styleId="WW8Num45z2">
    <w:name w:val="WW8Num45z2"/>
    <w:rsid w:val="00C47209"/>
    <w:rPr>
      <w:rFonts w:ascii="Wingdings" w:hAnsi="Wingdings"/>
    </w:rPr>
  </w:style>
  <w:style w:type="character" w:customStyle="1" w:styleId="WW8Num46z0">
    <w:name w:val="WW8Num46z0"/>
    <w:rsid w:val="00C47209"/>
    <w:rPr>
      <w:rFonts w:ascii="Symbol" w:hAnsi="Symbol"/>
    </w:rPr>
  </w:style>
  <w:style w:type="character" w:customStyle="1" w:styleId="WW8Num47z0">
    <w:name w:val="WW8Num47z0"/>
    <w:rsid w:val="00C47209"/>
    <w:rPr>
      <w:rFonts w:ascii="Symbol" w:hAnsi="Symbol"/>
    </w:rPr>
  </w:style>
  <w:style w:type="character" w:customStyle="1" w:styleId="WW8Num47z1">
    <w:name w:val="WW8Num47z1"/>
    <w:rsid w:val="00C47209"/>
    <w:rPr>
      <w:rFonts w:ascii="Courier New" w:hAnsi="Courier New"/>
    </w:rPr>
  </w:style>
  <w:style w:type="character" w:customStyle="1" w:styleId="WW8Num47z2">
    <w:name w:val="WW8Num47z2"/>
    <w:rsid w:val="00C47209"/>
    <w:rPr>
      <w:rFonts w:ascii="Wingdings" w:hAnsi="Wingdings"/>
    </w:rPr>
  </w:style>
  <w:style w:type="character" w:customStyle="1" w:styleId="WW8Num48z0">
    <w:name w:val="WW8Num48z0"/>
    <w:rsid w:val="00C47209"/>
    <w:rPr>
      <w:rFonts w:ascii="Symbol" w:hAnsi="Symbol"/>
    </w:rPr>
  </w:style>
  <w:style w:type="character" w:customStyle="1" w:styleId="WW8Num49z0">
    <w:name w:val="WW8Num49z0"/>
    <w:rsid w:val="00C47209"/>
    <w:rPr>
      <w:rFonts w:ascii="Symbol" w:hAnsi="Symbol"/>
    </w:rPr>
  </w:style>
  <w:style w:type="character" w:customStyle="1" w:styleId="WW8Num50z0">
    <w:name w:val="WW8Num50z0"/>
    <w:rsid w:val="00C47209"/>
    <w:rPr>
      <w:rFonts w:ascii="Symbol" w:hAnsi="Symbol"/>
    </w:rPr>
  </w:style>
  <w:style w:type="character" w:customStyle="1" w:styleId="WW8Num50z1">
    <w:name w:val="WW8Num50z1"/>
    <w:rsid w:val="00C47209"/>
    <w:rPr>
      <w:rFonts w:ascii="Courier New" w:hAnsi="Courier New"/>
    </w:rPr>
  </w:style>
  <w:style w:type="character" w:customStyle="1" w:styleId="WW8Num50z2">
    <w:name w:val="WW8Num50z2"/>
    <w:rsid w:val="00C47209"/>
    <w:rPr>
      <w:rFonts w:ascii="Wingdings" w:hAnsi="Wingdings"/>
    </w:rPr>
  </w:style>
  <w:style w:type="character" w:customStyle="1" w:styleId="WW8Num51z0">
    <w:name w:val="WW8Num51z0"/>
    <w:rsid w:val="00C47209"/>
    <w:rPr>
      <w:rFonts w:ascii="Symbol" w:hAnsi="Symbol"/>
    </w:rPr>
  </w:style>
  <w:style w:type="character" w:customStyle="1" w:styleId="WW8Num52z0">
    <w:name w:val="WW8Num52z0"/>
    <w:rsid w:val="00C47209"/>
    <w:rPr>
      <w:rFonts w:ascii="Symbol" w:hAnsi="Symbol"/>
    </w:rPr>
  </w:style>
  <w:style w:type="character" w:customStyle="1" w:styleId="WW8Num52z1">
    <w:name w:val="WW8Num52z1"/>
    <w:rsid w:val="00C47209"/>
    <w:rPr>
      <w:rFonts w:ascii="Courier New" w:hAnsi="Courier New"/>
    </w:rPr>
  </w:style>
  <w:style w:type="character" w:customStyle="1" w:styleId="WW8Num52z2">
    <w:name w:val="WW8Num52z2"/>
    <w:rsid w:val="00C47209"/>
    <w:rPr>
      <w:rFonts w:ascii="Wingdings" w:hAnsi="Wingdings"/>
    </w:rPr>
  </w:style>
  <w:style w:type="character" w:customStyle="1" w:styleId="WW8Num53z0">
    <w:name w:val="WW8Num53z0"/>
    <w:rsid w:val="00C47209"/>
    <w:rPr>
      <w:rFonts w:ascii="Symbol" w:hAnsi="Symbol"/>
    </w:rPr>
  </w:style>
  <w:style w:type="character" w:customStyle="1" w:styleId="WW8Num54z0">
    <w:name w:val="WW8Num54z0"/>
    <w:rsid w:val="00C47209"/>
    <w:rPr>
      <w:rFonts w:ascii="Wingdings" w:hAnsi="Wingdings"/>
    </w:rPr>
  </w:style>
  <w:style w:type="character" w:customStyle="1" w:styleId="WW8Num54z1">
    <w:name w:val="WW8Num54z1"/>
    <w:rsid w:val="00C47209"/>
    <w:rPr>
      <w:rFonts w:ascii="Courier New" w:hAnsi="Courier New"/>
    </w:rPr>
  </w:style>
  <w:style w:type="character" w:customStyle="1" w:styleId="WW8Num54z6">
    <w:name w:val="WW8Num54z6"/>
    <w:rsid w:val="00C47209"/>
    <w:rPr>
      <w:rFonts w:ascii="Symbol" w:hAnsi="Symbol"/>
    </w:rPr>
  </w:style>
  <w:style w:type="character" w:customStyle="1" w:styleId="WW8Num55z0">
    <w:name w:val="WW8Num55z0"/>
    <w:rsid w:val="00C47209"/>
    <w:rPr>
      <w:rFonts w:ascii="Symbol" w:hAnsi="Symbol"/>
    </w:rPr>
  </w:style>
  <w:style w:type="character" w:customStyle="1" w:styleId="WW8Num55z1">
    <w:name w:val="WW8Num55z1"/>
    <w:rsid w:val="00C47209"/>
    <w:rPr>
      <w:rFonts w:ascii="Courier New" w:hAnsi="Courier New"/>
    </w:rPr>
  </w:style>
  <w:style w:type="character" w:customStyle="1" w:styleId="WW8Num55z2">
    <w:name w:val="WW8Num55z2"/>
    <w:rsid w:val="00C47209"/>
    <w:rPr>
      <w:rFonts w:ascii="Wingdings" w:hAnsi="Wingdings"/>
    </w:rPr>
  </w:style>
  <w:style w:type="character" w:customStyle="1" w:styleId="WW8Num56z0">
    <w:name w:val="WW8Num56z0"/>
    <w:rsid w:val="00C47209"/>
    <w:rPr>
      <w:rFonts w:ascii="Wingdings" w:hAnsi="Wingdings"/>
    </w:rPr>
  </w:style>
  <w:style w:type="character" w:customStyle="1" w:styleId="WW8Num57z0">
    <w:name w:val="WW8Num57z0"/>
    <w:rsid w:val="00C47209"/>
    <w:rPr>
      <w:rFonts w:ascii="Symbol" w:hAnsi="Symbol"/>
    </w:rPr>
  </w:style>
  <w:style w:type="character" w:customStyle="1" w:styleId="WW8Num58z0">
    <w:name w:val="WW8Num58z0"/>
    <w:rsid w:val="00C47209"/>
    <w:rPr>
      <w:rFonts w:ascii="Symbol" w:hAnsi="Symbol"/>
    </w:rPr>
  </w:style>
  <w:style w:type="character" w:customStyle="1" w:styleId="WW8Num59z0">
    <w:name w:val="WW8Num59z0"/>
    <w:rsid w:val="00C47209"/>
    <w:rPr>
      <w:rFonts w:ascii="Symbol" w:hAnsi="Symbol"/>
    </w:rPr>
  </w:style>
  <w:style w:type="character" w:customStyle="1" w:styleId="WW8Num60z0">
    <w:name w:val="WW8Num60z0"/>
    <w:rsid w:val="00C47209"/>
    <w:rPr>
      <w:rFonts w:ascii="Wingdings" w:hAnsi="Wingdings"/>
    </w:rPr>
  </w:style>
  <w:style w:type="character" w:customStyle="1" w:styleId="WW8Num60z1">
    <w:name w:val="WW8Num60z1"/>
    <w:rsid w:val="00C47209"/>
    <w:rPr>
      <w:rFonts w:ascii="Courier New" w:hAnsi="Courier New"/>
    </w:rPr>
  </w:style>
  <w:style w:type="character" w:customStyle="1" w:styleId="WW8Num60z3">
    <w:name w:val="WW8Num60z3"/>
    <w:rsid w:val="00C47209"/>
    <w:rPr>
      <w:rFonts w:ascii="Symbol" w:hAnsi="Symbol"/>
    </w:rPr>
  </w:style>
  <w:style w:type="character" w:customStyle="1" w:styleId="WW8Num61z0">
    <w:name w:val="WW8Num61z0"/>
    <w:rsid w:val="00C47209"/>
    <w:rPr>
      <w:rFonts w:ascii="Symbol" w:hAnsi="Symbol"/>
    </w:rPr>
  </w:style>
  <w:style w:type="character" w:customStyle="1" w:styleId="WW8Num62z0">
    <w:name w:val="WW8Num62z0"/>
    <w:rsid w:val="00C47209"/>
    <w:rPr>
      <w:rFonts w:ascii="Wingdings" w:hAnsi="Wingdings"/>
    </w:rPr>
  </w:style>
  <w:style w:type="character" w:customStyle="1" w:styleId="WW8Num63z0">
    <w:name w:val="WW8Num63z0"/>
    <w:rsid w:val="00C47209"/>
    <w:rPr>
      <w:rFonts w:ascii="Symbol" w:hAnsi="Symbol"/>
    </w:rPr>
  </w:style>
  <w:style w:type="character" w:customStyle="1" w:styleId="WW8Num63z1">
    <w:name w:val="WW8Num63z1"/>
    <w:rsid w:val="00C47209"/>
    <w:rPr>
      <w:rFonts w:ascii="Courier New" w:hAnsi="Courier New"/>
    </w:rPr>
  </w:style>
  <w:style w:type="character" w:customStyle="1" w:styleId="WW8Num63z2">
    <w:name w:val="WW8Num63z2"/>
    <w:rsid w:val="00C47209"/>
    <w:rPr>
      <w:rFonts w:ascii="Wingdings" w:hAnsi="Wingdings"/>
    </w:rPr>
  </w:style>
  <w:style w:type="character" w:customStyle="1" w:styleId="WW8Num64z0">
    <w:name w:val="WW8Num64z0"/>
    <w:rsid w:val="00C47209"/>
    <w:rPr>
      <w:rFonts w:ascii="Symbol" w:hAnsi="Symbol"/>
    </w:rPr>
  </w:style>
  <w:style w:type="character" w:customStyle="1" w:styleId="WW8Num65z0">
    <w:name w:val="WW8Num65z0"/>
    <w:rsid w:val="00C47209"/>
    <w:rPr>
      <w:rFonts w:ascii="Symbol" w:hAnsi="Symbol"/>
    </w:rPr>
  </w:style>
  <w:style w:type="character" w:customStyle="1" w:styleId="WW8Num66z0">
    <w:name w:val="WW8Num66z0"/>
    <w:rsid w:val="00C47209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C47209"/>
    <w:pPr>
      <w:keepNext/>
      <w:suppressAutoHyphens/>
      <w:spacing w:before="240" w:after="120"/>
    </w:pPr>
    <w:rPr>
      <w:rFonts w:ascii="Albany" w:eastAsia="HG Mincho Light J" w:hAnsi="Albany"/>
      <w:sz w:val="28"/>
      <w:szCs w:val="20"/>
    </w:rPr>
  </w:style>
  <w:style w:type="paragraph" w:customStyle="1" w:styleId="Navigation">
    <w:name w:val="Navigation"/>
    <w:basedOn w:val="Heading1"/>
    <w:rsid w:val="00C47209"/>
    <w:pPr>
      <w:tabs>
        <w:tab w:val="num" w:pos="720"/>
      </w:tabs>
      <w:suppressAutoHyphens/>
      <w:spacing w:before="100" w:after="100"/>
      <w:ind w:left="720" w:hanging="360"/>
      <w:jc w:val="left"/>
    </w:pPr>
    <w:rPr>
      <w:rFonts w:cs="Times New Roman"/>
      <w:bCs w:val="0"/>
      <w:color w:val="000000"/>
      <w:kern w:val="1"/>
      <w:sz w:val="20"/>
      <w:szCs w:val="20"/>
    </w:rPr>
  </w:style>
  <w:style w:type="paragraph" w:customStyle="1" w:styleId="Lab">
    <w:name w:val="Lab"/>
    <w:basedOn w:val="Heading1"/>
    <w:next w:val="WW-NormalIndent"/>
    <w:rsid w:val="00C47209"/>
    <w:pPr>
      <w:tabs>
        <w:tab w:val="num" w:pos="720"/>
        <w:tab w:val="left" w:pos="1440"/>
      </w:tabs>
      <w:suppressAutoHyphens/>
      <w:spacing w:before="120" w:after="120"/>
      <w:ind w:left="720" w:hanging="360"/>
      <w:jc w:val="left"/>
    </w:pPr>
    <w:rPr>
      <w:rFonts w:ascii="Times New Roman" w:hAnsi="Times New Roman" w:cs="Times New Roman"/>
      <w:bCs w:val="0"/>
      <w:i/>
      <w:szCs w:val="20"/>
    </w:rPr>
  </w:style>
  <w:style w:type="paragraph" w:customStyle="1" w:styleId="WW-NormalIndent">
    <w:name w:val="WW-Normal Indent"/>
    <w:basedOn w:val="Normal"/>
    <w:rsid w:val="00C47209"/>
    <w:pPr>
      <w:suppressAutoHyphens/>
      <w:ind w:left="720" w:firstLine="1"/>
    </w:pPr>
    <w:rPr>
      <w:rFonts w:ascii="Arial" w:hAnsi="Arial"/>
      <w:sz w:val="20"/>
      <w:szCs w:val="20"/>
    </w:rPr>
  </w:style>
  <w:style w:type="character" w:styleId="Hyperlink">
    <w:name w:val="Hyperlink"/>
    <w:basedOn w:val="WW-DefaultParagraphFont"/>
    <w:rsid w:val="00C47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01B7"/>
    <w:pPr>
      <w:ind w:left="720"/>
      <w:contextualSpacing/>
    </w:pPr>
  </w:style>
  <w:style w:type="character" w:styleId="FollowedHyperlink">
    <w:name w:val="FollowedHyperlink"/>
    <w:basedOn w:val="DefaultParagraphFont"/>
    <w:rsid w:val="0043640C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F874F4"/>
    <w:rPr>
      <w:rFonts w:ascii="Book Antiqua" w:hAnsi="Book Antiqua"/>
      <w:sz w:val="24"/>
      <w:szCs w:val="24"/>
    </w:rPr>
  </w:style>
  <w:style w:type="character" w:styleId="CommentReference">
    <w:name w:val="annotation reference"/>
    <w:basedOn w:val="DefaultParagraphFont"/>
    <w:rsid w:val="00F621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21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21A0"/>
    <w:rPr>
      <w:rFonts w:ascii="Book Antiqua" w:hAnsi="Book Antiqua"/>
    </w:rPr>
  </w:style>
  <w:style w:type="paragraph" w:styleId="CommentSubject">
    <w:name w:val="annotation subject"/>
    <w:basedOn w:val="CommentText"/>
    <w:next w:val="CommentText"/>
    <w:link w:val="CommentSubjectChar"/>
    <w:rsid w:val="00F62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21A0"/>
    <w:rPr>
      <w:rFonts w:ascii="Book Antiqua" w:hAnsi="Book Antiqua"/>
      <w:b/>
      <w:bCs/>
    </w:rPr>
  </w:style>
  <w:style w:type="paragraph" w:styleId="BalloonText">
    <w:name w:val="Balloon Text"/>
    <w:basedOn w:val="Normal"/>
    <w:link w:val="BalloonTextChar"/>
    <w:rsid w:val="00F62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21A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unhideWhenUsed/>
    <w:rsid w:val="00FA0EC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330A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30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-size-large">
    <w:name w:val="a-size-large"/>
    <w:basedOn w:val="DefaultParagraphFont"/>
    <w:rsid w:val="008406A6"/>
  </w:style>
  <w:style w:type="character" w:customStyle="1" w:styleId="a-size-medium">
    <w:name w:val="a-size-medium"/>
    <w:basedOn w:val="DefaultParagraphFont"/>
    <w:rsid w:val="008406A6"/>
  </w:style>
  <w:style w:type="character" w:customStyle="1" w:styleId="author">
    <w:name w:val="author"/>
    <w:basedOn w:val="DefaultParagraphFont"/>
    <w:rsid w:val="008406A6"/>
  </w:style>
  <w:style w:type="paragraph" w:customStyle="1" w:styleId="Default">
    <w:name w:val="Default"/>
    <w:rsid w:val="000733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IN"/>
    </w:rPr>
  </w:style>
  <w:style w:type="paragraph" w:customStyle="1" w:styleId="Normal1">
    <w:name w:val="Normal1"/>
    <w:rsid w:val="00073310"/>
    <w:rPr>
      <w:rFonts w:ascii="Calibri" w:eastAsia="Calibri" w:hAnsi="Calibri" w:cs="Calibri"/>
      <w:sz w:val="22"/>
      <w:szCs w:val="22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5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ibernate.org/doc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w3c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3500C602D644986994253FA9830B2" ma:contentTypeVersion="11" ma:contentTypeDescription="Create a new document." ma:contentTypeScope="" ma:versionID="6d3b54ec0416eee0f488c65a1faca374">
  <xsd:schema xmlns:xsd="http://www.w3.org/2001/XMLSchema" xmlns:xs="http://www.w3.org/2001/XMLSchema" xmlns:p="http://schemas.microsoft.com/office/2006/metadata/properties" xmlns:ns3="ffb0c2d6-3b4d-4fde-b55d-b1615ddac011" xmlns:ns4="e69b0f89-0f91-4e0d-bf47-66ed9e58f8bc" targetNamespace="http://schemas.microsoft.com/office/2006/metadata/properties" ma:root="true" ma:fieldsID="80a4bc50c8ead4c3cf559c58b25bd5a0" ns3:_="" ns4:_="">
    <xsd:import namespace="ffb0c2d6-3b4d-4fde-b55d-b1615ddac011"/>
    <xsd:import namespace="e69b0f89-0f91-4e0d-bf47-66ed9e58f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0c2d6-3b4d-4fde-b55d-b1615ddac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b0f89-0f91-4e0d-bf47-66ed9e58f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057424-993D-4788-B805-81C80BB01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0c2d6-3b4d-4fde-b55d-b1615ddac011"/>
    <ds:schemaRef ds:uri="e69b0f89-0f91-4e0d-bf47-66ed9e58f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87D98E-3238-478E-B828-FBF2C371A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16370D-7381-45F3-9989-157C50763A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</Company>
  <LinksUpToDate>false</LinksUpToDate>
  <CharactersWithSpaces>6210</CharactersWithSpaces>
  <SharedDoc>false</SharedDoc>
  <HLinks>
    <vt:vector size="18" baseType="variant">
      <vt:variant>
        <vt:i4>5767258</vt:i4>
      </vt:variant>
      <vt:variant>
        <vt:i4>6</vt:i4>
      </vt:variant>
      <vt:variant>
        <vt:i4>0</vt:i4>
      </vt:variant>
      <vt:variant>
        <vt:i4>5</vt:i4>
      </vt:variant>
      <vt:variant>
        <vt:lpwstr>http://www.hibernate.org/docs</vt:lpwstr>
      </vt:variant>
      <vt:variant>
        <vt:lpwstr/>
      </vt:variant>
      <vt:variant>
        <vt:i4>3604543</vt:i4>
      </vt:variant>
      <vt:variant>
        <vt:i4>3</vt:i4>
      </vt:variant>
      <vt:variant>
        <vt:i4>0</vt:i4>
      </vt:variant>
      <vt:variant>
        <vt:i4>5</vt:i4>
      </vt:variant>
      <vt:variant>
        <vt:lpwstr>http://www.w3c.org/</vt:lpwstr>
      </vt:variant>
      <vt:variant>
        <vt:lpwstr/>
      </vt:variant>
      <vt:variant>
        <vt:i4>7667748</vt:i4>
      </vt:variant>
      <vt:variant>
        <vt:i4>0</vt:i4>
      </vt:variant>
      <vt:variant>
        <vt:i4>0</vt:i4>
      </vt:variant>
      <vt:variant>
        <vt:i4>5</vt:i4>
      </vt:variant>
      <vt:variant>
        <vt:lpwstr>http://www.amazon.in/s/ref=dp_byline_sr_book_1?ie=UTF8&amp;field-author=Dreamtech+Press&amp;search-alias=stripbooks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Administrator</dc:creator>
  <cp:lastModifiedBy>Dr CP Johnson</cp:lastModifiedBy>
  <cp:revision>39</cp:revision>
  <cp:lastPrinted>2020-04-10T07:05:00Z</cp:lastPrinted>
  <dcterms:created xsi:type="dcterms:W3CDTF">2020-04-10T07:06:00Z</dcterms:created>
  <dcterms:modified xsi:type="dcterms:W3CDTF">2023-06-05T07:30:00Z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0x010100E513500C602D644986994253FA9830B2</vt:lpwstr>
  </property>
</Properties>
</file>